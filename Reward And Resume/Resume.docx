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AFA54" w14:textId="77777777" w:rsidR="00746CE2" w:rsidRDefault="00746CE2">
      <w:pPr>
        <w:pStyle w:val="BodyText"/>
        <w:rPr>
          <w:sz w:val="24"/>
        </w:rPr>
      </w:pPr>
    </w:p>
    <w:p w14:paraId="026252D8" w14:textId="77777777" w:rsidR="00746CE2" w:rsidRDefault="00746CE2">
      <w:pPr>
        <w:pStyle w:val="BodyText"/>
        <w:rPr>
          <w:sz w:val="24"/>
        </w:rPr>
      </w:pPr>
    </w:p>
    <w:p w14:paraId="1110D248" w14:textId="77777777" w:rsidR="00746CE2" w:rsidRDefault="00746CE2">
      <w:pPr>
        <w:pStyle w:val="BodyText"/>
        <w:spacing w:before="5"/>
        <w:rPr>
          <w:sz w:val="29"/>
        </w:rPr>
      </w:pPr>
    </w:p>
    <w:p w14:paraId="4D5FD545" w14:textId="77777777" w:rsidR="00746CE2" w:rsidRDefault="000E0C06">
      <w:pPr>
        <w:pStyle w:val="Heading2"/>
      </w:pPr>
      <w:r>
        <w:t>Education</w:t>
      </w:r>
    </w:p>
    <w:p w14:paraId="7085A2FD" w14:textId="77777777" w:rsidR="00746CE2" w:rsidRDefault="000E0C06">
      <w:pPr>
        <w:spacing w:before="65"/>
        <w:ind w:left="127" w:right="3349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t>Yuhang Chen (Tony)</w:t>
      </w:r>
    </w:p>
    <w:p w14:paraId="51CAA577" w14:textId="77777777" w:rsidR="00746CE2" w:rsidRDefault="000E0C06">
      <w:pPr>
        <w:spacing w:before="2"/>
        <w:ind w:left="127" w:right="3351"/>
        <w:jc w:val="center"/>
        <w:rPr>
          <w:b/>
          <w:sz w:val="21"/>
        </w:rPr>
      </w:pPr>
      <w:r>
        <w:rPr>
          <w:b/>
          <w:sz w:val="21"/>
        </w:rPr>
        <w:t xml:space="preserve">[GitHub: </w:t>
      </w:r>
      <w:hyperlink r:id="rId5">
        <w:r>
          <w:rPr>
            <w:b/>
            <w:sz w:val="21"/>
            <w:u w:val="single"/>
          </w:rPr>
          <w:t>https://github.com/TJC1997/CS-Work</w:t>
        </w:r>
        <w:r>
          <w:rPr>
            <w:b/>
            <w:sz w:val="21"/>
          </w:rPr>
          <w:t xml:space="preserve"> </w:t>
        </w:r>
      </w:hyperlink>
      <w:r>
        <w:rPr>
          <w:b/>
          <w:sz w:val="21"/>
        </w:rPr>
        <w:t>]</w:t>
      </w:r>
    </w:p>
    <w:p w14:paraId="663AB340" w14:textId="18D7DF3D" w:rsidR="00746CE2" w:rsidRDefault="006356C8">
      <w:pPr>
        <w:spacing w:before="1"/>
        <w:ind w:left="125" w:right="3351"/>
        <w:jc w:val="center"/>
        <w:rPr>
          <w:sz w:val="21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 wp14:anchorId="0F900208" wp14:editId="790D9346">
                <wp:simplePos x="0" y="0"/>
                <wp:positionH relativeFrom="page">
                  <wp:posOffset>341630</wp:posOffset>
                </wp:positionH>
                <wp:positionV relativeFrom="paragraph">
                  <wp:posOffset>179705</wp:posOffset>
                </wp:positionV>
                <wp:extent cx="7090410" cy="0"/>
                <wp:effectExtent l="17780" t="20320" r="16510" b="1778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AFDF6" id="Line 5" o:spid="_x0000_s1026" style="position:absolute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14.15pt" to="585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0qHQIAAEI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" strokeweight="2.16pt">
                <w10:wrap anchorx="page"/>
              </v:line>
            </w:pict>
          </mc:Fallback>
        </mc:AlternateContent>
      </w:r>
      <w:r w:rsidR="000E0C06">
        <w:rPr>
          <w:sz w:val="21"/>
        </w:rPr>
        <w:t>[541-908-4858] [</w:t>
      </w:r>
      <w:hyperlink r:id="rId6">
        <w:r w:rsidR="000E0C06" w:rsidRPr="00B422CC">
          <w:rPr>
            <w:b/>
            <w:sz w:val="21"/>
          </w:rPr>
          <w:t>chenyuha@oregonstate.edu</w:t>
        </w:r>
        <w:r w:rsidR="000E0C06">
          <w:rPr>
            <w:sz w:val="21"/>
          </w:rPr>
          <w:t>]</w:t>
        </w:r>
      </w:hyperlink>
    </w:p>
    <w:p w14:paraId="74FB831A" w14:textId="77777777" w:rsidR="00746CE2" w:rsidRPr="00EC5E89" w:rsidRDefault="00746CE2">
      <w:pPr>
        <w:jc w:val="center"/>
        <w:rPr>
          <w:rFonts w:eastAsia="SimSun" w:hint="eastAsia"/>
          <w:sz w:val="21"/>
        </w:rPr>
        <w:sectPr w:rsidR="00746CE2" w:rsidRPr="00EC5E89">
          <w:type w:val="continuous"/>
          <w:pgSz w:w="12240" w:h="15840"/>
          <w:pgMar w:top="500" w:right="520" w:bottom="280" w:left="420" w:header="720" w:footer="720" w:gutter="0"/>
          <w:cols w:num="2" w:space="720" w:equalWidth="0">
            <w:col w:w="1154" w:space="2175"/>
            <w:col w:w="7971"/>
          </w:cols>
        </w:sectPr>
      </w:pPr>
    </w:p>
    <w:p w14:paraId="6FE16904" w14:textId="77777777" w:rsidR="00746CE2" w:rsidRDefault="000E0C06">
      <w:pPr>
        <w:tabs>
          <w:tab w:val="left" w:pos="6841"/>
        </w:tabs>
        <w:spacing w:before="1" w:line="241" w:lineRule="exact"/>
        <w:ind w:right="541"/>
        <w:jc w:val="center"/>
        <w:rPr>
          <w:sz w:val="21"/>
        </w:rPr>
      </w:pPr>
      <w:r>
        <w:rPr>
          <w:b/>
          <w:sz w:val="21"/>
        </w:rPr>
        <w:t>Oregon State University</w:t>
      </w:r>
      <w:r>
        <w:rPr>
          <w:sz w:val="21"/>
        </w:rPr>
        <w:t>,</w:t>
      </w:r>
      <w:r>
        <w:rPr>
          <w:spacing w:val="-11"/>
          <w:sz w:val="21"/>
        </w:rPr>
        <w:t xml:space="preserve"> </w:t>
      </w:r>
      <w:r>
        <w:rPr>
          <w:sz w:val="21"/>
        </w:rPr>
        <w:t>Corvallis, OR</w:t>
      </w:r>
      <w:r>
        <w:rPr>
          <w:sz w:val="21"/>
        </w:rPr>
        <w:tab/>
      </w:r>
      <w:r w:rsidRPr="00052ACB">
        <w:rPr>
          <w:sz w:val="21"/>
        </w:rPr>
        <w:t>Expected Graduation</w:t>
      </w:r>
      <w:r>
        <w:rPr>
          <w:sz w:val="21"/>
        </w:rPr>
        <w:t>: June</w:t>
      </w:r>
      <w:r>
        <w:rPr>
          <w:spacing w:val="-7"/>
          <w:sz w:val="21"/>
        </w:rPr>
        <w:t xml:space="preserve"> </w:t>
      </w:r>
      <w:r>
        <w:rPr>
          <w:sz w:val="21"/>
        </w:rPr>
        <w:t>2020</w:t>
      </w:r>
    </w:p>
    <w:p w14:paraId="35869FF0" w14:textId="652CA477" w:rsidR="00746CE2" w:rsidRDefault="00C13BBC">
      <w:pPr>
        <w:tabs>
          <w:tab w:val="left" w:pos="7347"/>
        </w:tabs>
        <w:spacing w:line="241" w:lineRule="exact"/>
        <w:ind w:left="506"/>
        <w:rPr>
          <w:rFonts w:eastAsia="SimSun"/>
          <w:sz w:val="21"/>
        </w:rPr>
      </w:pPr>
      <w:r>
        <w:rPr>
          <w:sz w:val="21"/>
          <w:lang w:val="en-US"/>
        </w:rPr>
        <w:t xml:space="preserve"> </w:t>
      </w:r>
      <w:r w:rsidR="000E0C06" w:rsidRPr="00F77EE3">
        <w:rPr>
          <w:sz w:val="21"/>
        </w:rPr>
        <w:t>Bachelor of Engineer</w:t>
      </w:r>
      <w:r w:rsidR="000E0C06">
        <w:rPr>
          <w:b/>
          <w:sz w:val="21"/>
        </w:rPr>
        <w:t>:</w:t>
      </w:r>
      <w:r w:rsidR="000E0C06">
        <w:rPr>
          <w:b/>
          <w:spacing w:val="-2"/>
          <w:sz w:val="21"/>
        </w:rPr>
        <w:t xml:space="preserve"> </w:t>
      </w:r>
      <w:r w:rsidR="000E0C06" w:rsidRPr="00313B58">
        <w:rPr>
          <w:b/>
          <w:sz w:val="21"/>
        </w:rPr>
        <w:t>Computer</w:t>
      </w:r>
      <w:r w:rsidR="000E0C06" w:rsidRPr="00313B58">
        <w:rPr>
          <w:b/>
          <w:spacing w:val="-1"/>
          <w:sz w:val="21"/>
        </w:rPr>
        <w:t xml:space="preserve"> </w:t>
      </w:r>
      <w:r w:rsidR="000E0C06" w:rsidRPr="00313B58">
        <w:rPr>
          <w:b/>
          <w:sz w:val="21"/>
        </w:rPr>
        <w:t>Science</w:t>
      </w:r>
      <w:r w:rsidR="000E0C06">
        <w:rPr>
          <w:sz w:val="21"/>
        </w:rPr>
        <w:tab/>
      </w:r>
      <w:r w:rsidR="00365A24">
        <w:rPr>
          <w:sz w:val="21"/>
          <w:lang w:val="en-US"/>
        </w:rPr>
        <w:t xml:space="preserve">  </w:t>
      </w:r>
      <w:r w:rsidR="000E0C06">
        <w:rPr>
          <w:b/>
          <w:sz w:val="21"/>
        </w:rPr>
        <w:t>CS Core GPA</w:t>
      </w:r>
      <w:r w:rsidR="000E0C06">
        <w:rPr>
          <w:sz w:val="21"/>
        </w:rPr>
        <w:t>:</w:t>
      </w:r>
      <w:r w:rsidR="000E0C06">
        <w:rPr>
          <w:spacing w:val="-4"/>
          <w:sz w:val="21"/>
        </w:rPr>
        <w:t xml:space="preserve"> </w:t>
      </w:r>
      <w:r w:rsidR="0056415A">
        <w:rPr>
          <w:sz w:val="21"/>
        </w:rPr>
        <w:t>3.87</w:t>
      </w:r>
    </w:p>
    <w:p w14:paraId="3D05DC2D" w14:textId="77777777" w:rsidR="006401F1" w:rsidRDefault="006401F1">
      <w:pPr>
        <w:tabs>
          <w:tab w:val="left" w:pos="7347"/>
        </w:tabs>
        <w:spacing w:line="241" w:lineRule="exact"/>
        <w:ind w:left="506"/>
        <w:rPr>
          <w:rFonts w:eastAsia="SimSun"/>
          <w:sz w:val="21"/>
        </w:rPr>
      </w:pPr>
    </w:p>
    <w:p w14:paraId="3904AB6A" w14:textId="77777777" w:rsidR="006401F1" w:rsidRDefault="006401F1" w:rsidP="006401F1">
      <w:pPr>
        <w:ind w:left="146"/>
        <w:rPr>
          <w:rFonts w:ascii="Noto Sans Mono CJK JP Regular"/>
          <w:sz w:val="24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420B5" wp14:editId="7EE774F4">
                <wp:simplePos x="0" y="0"/>
                <wp:positionH relativeFrom="page">
                  <wp:posOffset>341630</wp:posOffset>
                </wp:positionH>
                <wp:positionV relativeFrom="paragraph">
                  <wp:posOffset>-114935</wp:posOffset>
                </wp:positionV>
                <wp:extent cx="7090410" cy="0"/>
                <wp:effectExtent l="17780" t="15875" r="16510" b="2222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FA5DE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-9.05pt" to="585.2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" strokeweight="2.16pt">
                <w10:wrap anchorx="page"/>
              </v:line>
            </w:pict>
          </mc:Fallback>
        </mc:AlternateContent>
      </w:r>
      <w:r>
        <w:rPr>
          <w:b/>
          <w:sz w:val="21"/>
        </w:rPr>
        <w:t>Skills</w:t>
      </w:r>
      <w:r>
        <w:rPr>
          <w:rFonts w:ascii="Noto Sans Mono CJK JP Regular"/>
          <w:sz w:val="24"/>
        </w:rPr>
        <w:t xml:space="preserve"> </w:t>
      </w:r>
    </w:p>
    <w:p w14:paraId="08B279CE" w14:textId="6D0965B8" w:rsidR="00746CE2" w:rsidRPr="00F37D1F" w:rsidRDefault="001768E6" w:rsidP="001768E6">
      <w:pPr>
        <w:spacing w:before="1"/>
        <w:ind w:firstLine="146"/>
        <w:rPr>
          <w:b/>
          <w:sz w:val="18"/>
          <w:szCs w:val="20"/>
          <w:lang w:val="en-US"/>
        </w:rPr>
      </w:pPr>
      <w:r w:rsidRPr="006E3E59">
        <w:rPr>
          <w:rFonts w:eastAsia="SimSun" w:hint="eastAsia"/>
          <w:sz w:val="18"/>
          <w:szCs w:val="20"/>
        </w:rPr>
        <w:t xml:space="preserve">      </w:t>
      </w:r>
      <w:r w:rsidR="006401F1" w:rsidRPr="00F37D1F">
        <w:rPr>
          <w:b/>
          <w:sz w:val="18"/>
          <w:szCs w:val="20"/>
        </w:rPr>
        <w:t>C++</w:t>
      </w:r>
      <w:r w:rsidR="00055DFE">
        <w:rPr>
          <w:b/>
          <w:sz w:val="18"/>
          <w:szCs w:val="20"/>
        </w:rPr>
        <w:t>,</w:t>
      </w:r>
      <w:r w:rsidR="006401F1" w:rsidRPr="00F37D1F">
        <w:rPr>
          <w:b/>
          <w:sz w:val="18"/>
          <w:szCs w:val="20"/>
        </w:rPr>
        <w:t>C</w:t>
      </w:r>
      <w:r w:rsidR="00D72F73">
        <w:rPr>
          <w:b/>
          <w:sz w:val="18"/>
          <w:szCs w:val="20"/>
          <w:lang w:val="en-US"/>
        </w:rPr>
        <w:t>#</w:t>
      </w:r>
      <w:r w:rsidR="00055DFE">
        <w:rPr>
          <w:b/>
          <w:sz w:val="18"/>
          <w:szCs w:val="20"/>
        </w:rPr>
        <w:t>,C</w:t>
      </w:r>
      <w:r w:rsidR="00B80F52" w:rsidRPr="00F37D1F">
        <w:rPr>
          <w:b/>
          <w:sz w:val="18"/>
          <w:szCs w:val="20"/>
          <w:lang w:val="en-US"/>
        </w:rPr>
        <w:t>,</w:t>
      </w:r>
      <w:r w:rsidR="00222FF5">
        <w:rPr>
          <w:b/>
          <w:sz w:val="18"/>
          <w:szCs w:val="20"/>
          <w:lang w:val="en-US"/>
        </w:rPr>
        <w:t>Java,</w:t>
      </w:r>
      <w:r w:rsidR="006401F1" w:rsidRPr="00F37D1F">
        <w:rPr>
          <w:b/>
          <w:sz w:val="18"/>
          <w:szCs w:val="20"/>
        </w:rPr>
        <w:t>Python</w:t>
      </w:r>
      <w:r w:rsidR="00A95D3D">
        <w:rPr>
          <w:b/>
          <w:sz w:val="18"/>
          <w:szCs w:val="20"/>
        </w:rPr>
        <w:t>,JavaScript</w:t>
      </w:r>
      <w:r w:rsidR="006401F1" w:rsidRPr="00F37D1F">
        <w:rPr>
          <w:b/>
          <w:sz w:val="18"/>
          <w:szCs w:val="20"/>
        </w:rPr>
        <w:t>,jQuery</w:t>
      </w:r>
      <w:r w:rsidR="00BA3AA7">
        <w:rPr>
          <w:b/>
          <w:sz w:val="18"/>
          <w:szCs w:val="20"/>
        </w:rPr>
        <w:t>,T</w:t>
      </w:r>
      <w:r w:rsidR="006401F1" w:rsidRPr="00F37D1F">
        <w:rPr>
          <w:b/>
          <w:sz w:val="18"/>
          <w:szCs w:val="20"/>
        </w:rPr>
        <w:t>ypescript</w:t>
      </w:r>
      <w:r w:rsidR="00BA3AA7">
        <w:rPr>
          <w:b/>
          <w:sz w:val="18"/>
          <w:szCs w:val="20"/>
        </w:rPr>
        <w:t>,</w:t>
      </w:r>
      <w:r w:rsidR="006401F1" w:rsidRPr="00F37D1F">
        <w:rPr>
          <w:b/>
          <w:sz w:val="18"/>
          <w:szCs w:val="20"/>
        </w:rPr>
        <w:t>React</w:t>
      </w:r>
      <w:r w:rsidR="00BA3AA7">
        <w:rPr>
          <w:b/>
          <w:sz w:val="18"/>
          <w:szCs w:val="20"/>
        </w:rPr>
        <w:t>,</w:t>
      </w:r>
      <w:r w:rsidR="006401F1" w:rsidRPr="00F37D1F">
        <w:rPr>
          <w:b/>
          <w:sz w:val="18"/>
          <w:szCs w:val="20"/>
        </w:rPr>
        <w:t>Html</w:t>
      </w:r>
      <w:r w:rsidR="00BA3AA7">
        <w:rPr>
          <w:b/>
          <w:sz w:val="18"/>
          <w:szCs w:val="20"/>
        </w:rPr>
        <w:t>,</w:t>
      </w:r>
      <w:r w:rsidR="006401F1" w:rsidRPr="00F37D1F">
        <w:rPr>
          <w:b/>
          <w:sz w:val="18"/>
          <w:szCs w:val="20"/>
        </w:rPr>
        <w:t>CSS</w:t>
      </w:r>
      <w:r w:rsidR="00BA3AA7">
        <w:rPr>
          <w:b/>
          <w:sz w:val="18"/>
          <w:szCs w:val="20"/>
        </w:rPr>
        <w:t>,</w:t>
      </w:r>
      <w:r w:rsidR="006401F1" w:rsidRPr="00F37D1F">
        <w:rPr>
          <w:b/>
          <w:sz w:val="18"/>
          <w:szCs w:val="20"/>
        </w:rPr>
        <w:t>Node.js</w:t>
      </w:r>
      <w:r w:rsidR="00BA3AA7">
        <w:rPr>
          <w:b/>
          <w:sz w:val="18"/>
          <w:szCs w:val="20"/>
        </w:rPr>
        <w:t>,</w:t>
      </w:r>
      <w:r w:rsidR="006401F1" w:rsidRPr="00F37D1F">
        <w:rPr>
          <w:b/>
          <w:sz w:val="18"/>
          <w:szCs w:val="20"/>
        </w:rPr>
        <w:t>MongoDB</w:t>
      </w:r>
      <w:r w:rsidR="00BA3AA7">
        <w:rPr>
          <w:b/>
          <w:sz w:val="18"/>
          <w:szCs w:val="20"/>
        </w:rPr>
        <w:t>,</w:t>
      </w:r>
      <w:r w:rsidR="006401F1" w:rsidRPr="00F37D1F">
        <w:rPr>
          <w:b/>
          <w:sz w:val="18"/>
          <w:szCs w:val="20"/>
        </w:rPr>
        <w:t>Assembly</w:t>
      </w:r>
      <w:r w:rsidR="00BA3AA7">
        <w:rPr>
          <w:b/>
          <w:sz w:val="18"/>
          <w:szCs w:val="20"/>
        </w:rPr>
        <w:t>,</w:t>
      </w:r>
      <w:r w:rsidR="006401F1" w:rsidRPr="00F37D1F">
        <w:rPr>
          <w:b/>
          <w:sz w:val="18"/>
          <w:szCs w:val="20"/>
        </w:rPr>
        <w:t>Golang</w:t>
      </w:r>
      <w:r w:rsidR="00BA3AA7">
        <w:rPr>
          <w:b/>
          <w:sz w:val="18"/>
          <w:szCs w:val="20"/>
          <w:lang w:val="en-US"/>
        </w:rPr>
        <w:t>,Haskell,</w:t>
      </w:r>
      <w:bookmarkStart w:id="0" w:name="_GoBack"/>
      <w:bookmarkEnd w:id="0"/>
      <w:r w:rsidR="00BA3AA7" w:rsidRPr="00F37D1F">
        <w:rPr>
          <w:b/>
          <w:sz w:val="18"/>
          <w:szCs w:val="20"/>
        </w:rPr>
        <w:t>MVC,</w:t>
      </w:r>
      <w:r w:rsidR="00BA3AA7" w:rsidRPr="00F37D1F">
        <w:rPr>
          <w:b/>
          <w:sz w:val="18"/>
          <w:szCs w:val="20"/>
          <w:lang w:val="en-US"/>
        </w:rPr>
        <w:t>Façade format</w:t>
      </w:r>
      <w:r w:rsidR="00BA3AA7">
        <w:rPr>
          <w:b/>
          <w:sz w:val="18"/>
          <w:szCs w:val="20"/>
          <w:lang w:val="en-US"/>
        </w:rPr>
        <w:t>.</w:t>
      </w:r>
    </w:p>
    <w:p w14:paraId="5CE1A367" w14:textId="77777777" w:rsidR="006401F1" w:rsidRPr="006401F1" w:rsidRDefault="006401F1" w:rsidP="006401F1">
      <w:pPr>
        <w:spacing w:before="1"/>
        <w:ind w:left="566"/>
        <w:rPr>
          <w:rFonts w:eastAsia="SimSun" w:hint="eastAsia"/>
          <w:b/>
          <w:sz w:val="20"/>
          <w:szCs w:val="20"/>
          <w:lang w:val="en-US"/>
        </w:rPr>
      </w:pPr>
    </w:p>
    <w:p w14:paraId="41F78F7B" w14:textId="609E2FBF" w:rsidR="00746CE2" w:rsidRDefault="006356C8">
      <w:pPr>
        <w:pStyle w:val="Heading2"/>
        <w:spacing w:line="252" w:lineRule="exact"/>
        <w:rPr>
          <w:rFonts w:eastAsia="SimSun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22AA948C" wp14:editId="61890553">
                <wp:simplePos x="0" y="0"/>
                <wp:positionH relativeFrom="page">
                  <wp:posOffset>341630</wp:posOffset>
                </wp:positionH>
                <wp:positionV relativeFrom="paragraph">
                  <wp:posOffset>-26670</wp:posOffset>
                </wp:positionV>
                <wp:extent cx="7090410" cy="0"/>
                <wp:effectExtent l="17780" t="22225" r="16510" b="1587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BB997" id="Line 4" o:spid="_x0000_s1026" style="position:absolute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-2.1pt" to="585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CHHQIAAEIEAAAOAAAAZHJzL2Uyb0RvYy54bWysU8GO2jAQvVfqP1i+QxJIWY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" strokeweight="2.16pt">
                <w10:wrap anchorx="page"/>
              </v:line>
            </w:pict>
          </mc:Fallback>
        </mc:AlternateContent>
      </w:r>
      <w:r w:rsidR="000E0C06">
        <w:t>Work Experience</w:t>
      </w:r>
    </w:p>
    <w:p w14:paraId="4FD1AB0C" w14:textId="611BA24C" w:rsidR="000D79D2" w:rsidRPr="002A4B23" w:rsidRDefault="000D79D2" w:rsidP="000D79D2">
      <w:pPr>
        <w:pStyle w:val="Heading2"/>
        <w:tabs>
          <w:tab w:val="left" w:pos="8067"/>
        </w:tabs>
        <w:rPr>
          <w:rFonts w:eastAsia="SimSun"/>
          <w:lang w:val="en-US"/>
        </w:rPr>
      </w:pPr>
      <w:r w:rsidRPr="000D79D2">
        <w:rPr>
          <w:lang w:val="en-US"/>
        </w:rPr>
        <w:t>Electro Scientific Industries</w:t>
      </w:r>
      <w:r>
        <w:tab/>
      </w:r>
      <w:r>
        <w:rPr>
          <w:lang w:val="en-US"/>
        </w:rPr>
        <w:t>April</w:t>
      </w:r>
      <w:r>
        <w:t xml:space="preserve"> 2019 to </w:t>
      </w:r>
      <w:r w:rsidR="002A4B23">
        <w:rPr>
          <w:lang w:val="en-US"/>
        </w:rPr>
        <w:t>Sep 2019</w:t>
      </w:r>
    </w:p>
    <w:p w14:paraId="399BD17D" w14:textId="54FB9060" w:rsidR="000D79D2" w:rsidRPr="001E1847" w:rsidRDefault="001E1847" w:rsidP="000D79D2">
      <w:pPr>
        <w:spacing w:before="1"/>
        <w:ind w:left="146"/>
        <w:rPr>
          <w:b/>
          <w:lang w:val="en-US"/>
        </w:rPr>
      </w:pPr>
      <w:r>
        <w:rPr>
          <w:lang w:val="en-US"/>
        </w:rPr>
        <w:t>High Tech</w:t>
      </w:r>
      <w:r w:rsidR="000D79D2">
        <w:t xml:space="preserve"> Company – </w:t>
      </w:r>
      <w:r>
        <w:rPr>
          <w:b/>
          <w:lang w:val="en-US"/>
        </w:rPr>
        <w:t>Software Engineer Intern (6months)</w:t>
      </w:r>
      <w:r w:rsidR="0073507A">
        <w:rPr>
          <w:b/>
          <w:lang w:val="en-US"/>
        </w:rPr>
        <w:tab/>
      </w:r>
      <w:r w:rsidR="0073507A">
        <w:rPr>
          <w:b/>
          <w:lang w:val="en-US"/>
        </w:rPr>
        <w:tab/>
      </w:r>
      <w:r w:rsidR="0073507A">
        <w:rPr>
          <w:b/>
          <w:lang w:val="en-US"/>
        </w:rPr>
        <w:tab/>
      </w:r>
      <w:r w:rsidR="0073507A">
        <w:rPr>
          <w:b/>
          <w:lang w:val="en-US"/>
        </w:rPr>
        <w:tab/>
        <w:t xml:space="preserve">   Portland, OR</w:t>
      </w:r>
    </w:p>
    <w:p w14:paraId="29C071FE" w14:textId="6CFA4B84" w:rsidR="000D79D2" w:rsidRDefault="0012232F" w:rsidP="000D79D2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before="1" w:line="269" w:lineRule="exact"/>
      </w:pPr>
      <w:r>
        <w:rPr>
          <w:lang w:val="en-US"/>
        </w:rPr>
        <w:t>Worked</w:t>
      </w:r>
      <w:r w:rsidR="000D79D2">
        <w:t xml:space="preserve"> with a group</w:t>
      </w:r>
      <w:r w:rsidR="002C0AE7">
        <w:t xml:space="preserve"> of three</w:t>
      </w:r>
      <w:r w:rsidR="000D47C9">
        <w:t xml:space="preserve"> mentors</w:t>
      </w:r>
      <w:r w:rsidR="002C0AE7">
        <w:rPr>
          <w:lang w:val="en-US"/>
        </w:rPr>
        <w:t xml:space="preserve"> including two </w:t>
      </w:r>
      <w:r w:rsidR="00AF30C9">
        <w:rPr>
          <w:lang w:val="en-US"/>
        </w:rPr>
        <w:t xml:space="preserve">senior </w:t>
      </w:r>
      <w:r w:rsidR="002C0AE7">
        <w:rPr>
          <w:lang w:val="en-US"/>
        </w:rPr>
        <w:t>software engineers and one system engineer</w:t>
      </w:r>
      <w:r w:rsidR="000D47C9">
        <w:t>.</w:t>
      </w:r>
    </w:p>
    <w:p w14:paraId="56E1DEFC" w14:textId="33DCF07F" w:rsidR="000D79D2" w:rsidRPr="004C4F69" w:rsidRDefault="008346AA" w:rsidP="000D79D2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rPr>
          <w:lang w:val="en-US"/>
        </w:rPr>
        <w:t xml:space="preserve">Made </w:t>
      </w:r>
      <w:r w:rsidR="00CF1B52">
        <w:rPr>
          <w:lang w:val="en-US"/>
        </w:rPr>
        <w:t>a</w:t>
      </w:r>
      <w:r>
        <w:rPr>
          <w:lang w:val="en-US"/>
        </w:rPr>
        <w:t xml:space="preserve"> C# </w:t>
      </w:r>
      <w:r w:rsidR="00212201">
        <w:rPr>
          <w:lang w:val="en-US"/>
        </w:rPr>
        <w:t>software app</w:t>
      </w:r>
      <w:r>
        <w:rPr>
          <w:lang w:val="en-US"/>
        </w:rPr>
        <w:t xml:space="preserve"> to process </w:t>
      </w:r>
      <w:r w:rsidR="00EE537E" w:rsidRPr="00EA6AF2">
        <w:rPr>
          <w:b/>
          <w:lang w:val="en-US"/>
        </w:rPr>
        <w:t>100,000</w:t>
      </w:r>
      <w:r w:rsidR="00A92045" w:rsidRPr="00EA6AF2">
        <w:rPr>
          <w:b/>
          <w:lang w:val="en-US"/>
        </w:rPr>
        <w:t xml:space="preserve"> plus</w:t>
      </w:r>
      <w:r w:rsidRPr="00EA6AF2">
        <w:rPr>
          <w:b/>
          <w:lang w:val="en-US"/>
        </w:rPr>
        <w:t xml:space="preserve"> of data</w:t>
      </w:r>
      <w:r>
        <w:rPr>
          <w:lang w:val="en-US"/>
        </w:rPr>
        <w:t xml:space="preserve"> </w:t>
      </w:r>
      <w:r w:rsidR="00A92045">
        <w:rPr>
          <w:lang w:val="en-US"/>
        </w:rPr>
        <w:t xml:space="preserve">from machine </w:t>
      </w:r>
      <w:r>
        <w:rPr>
          <w:lang w:val="en-US"/>
        </w:rPr>
        <w:t xml:space="preserve">and </w:t>
      </w:r>
      <w:r w:rsidRPr="00FB4796">
        <w:rPr>
          <w:b/>
          <w:lang w:val="en-US"/>
        </w:rPr>
        <w:t>apply different algorithms</w:t>
      </w:r>
      <w:r>
        <w:rPr>
          <w:lang w:val="en-US"/>
        </w:rPr>
        <w:t xml:space="preserve"> to data.</w:t>
      </w:r>
    </w:p>
    <w:p w14:paraId="48FD1E4B" w14:textId="59888CCB" w:rsidR="00A87154" w:rsidRPr="00FB4796" w:rsidRDefault="004C4F69" w:rsidP="00A87154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  <w:rPr>
          <w:b/>
        </w:rPr>
      </w:pPr>
      <w:r>
        <w:rPr>
          <w:lang w:val="en-US"/>
        </w:rPr>
        <w:t xml:space="preserve">Implemented </w:t>
      </w:r>
      <w:r w:rsidR="00A87154">
        <w:rPr>
          <w:lang w:val="en-US"/>
        </w:rPr>
        <w:t xml:space="preserve">algorithms including </w:t>
      </w:r>
      <w:r w:rsidR="00A87154" w:rsidRPr="00FB4796">
        <w:rPr>
          <w:b/>
          <w:lang w:val="en-US"/>
        </w:rPr>
        <w:t>P</w:t>
      </w:r>
      <w:r w:rsidR="00F92701" w:rsidRPr="00FB4796">
        <w:rPr>
          <w:b/>
          <w:lang w:val="en-US"/>
        </w:rPr>
        <w:t>eaks and valley detect</w:t>
      </w:r>
      <w:r w:rsidR="00A87154" w:rsidRPr="00FB4796">
        <w:rPr>
          <w:b/>
          <w:lang w:val="en-US"/>
        </w:rPr>
        <w:t xml:space="preserve">, Polynomial best fit of curve, Normal distribution best fit of curve, Logistic regression. </w:t>
      </w:r>
    </w:p>
    <w:p w14:paraId="668E38E3" w14:textId="2E88C1F2" w:rsidR="00A87154" w:rsidRPr="003300EF" w:rsidRDefault="00A87154" w:rsidP="00A87154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  <w:rPr>
          <w:rFonts w:hint="eastAsia"/>
          <w:b/>
        </w:rPr>
      </w:pPr>
      <w:r>
        <w:rPr>
          <w:lang w:val="en-US"/>
        </w:rPr>
        <w:t xml:space="preserve">Helped the user to </w:t>
      </w:r>
      <w:r w:rsidR="00E65718" w:rsidRPr="003300EF">
        <w:rPr>
          <w:b/>
          <w:lang w:val="en-US"/>
        </w:rPr>
        <w:t>draw graph</w:t>
      </w:r>
      <w:r w:rsidR="00E65718">
        <w:rPr>
          <w:lang w:val="en-US"/>
        </w:rPr>
        <w:t xml:space="preserve"> and </w:t>
      </w:r>
      <w:r>
        <w:rPr>
          <w:lang w:val="en-US"/>
        </w:rPr>
        <w:t xml:space="preserve">do </w:t>
      </w:r>
      <w:r w:rsidRPr="003300EF">
        <w:rPr>
          <w:b/>
          <w:lang w:val="en-US"/>
        </w:rPr>
        <w:t>data analysis</w:t>
      </w:r>
      <w:r>
        <w:rPr>
          <w:lang w:val="en-US"/>
        </w:rPr>
        <w:t xml:space="preserve"> with different algorithms and </w:t>
      </w:r>
      <w:r w:rsidRPr="003300EF">
        <w:rPr>
          <w:b/>
          <w:lang w:val="en-US"/>
        </w:rPr>
        <w:t>select the threshold</w:t>
      </w:r>
      <w:r>
        <w:rPr>
          <w:lang w:val="en-US"/>
        </w:rPr>
        <w:t xml:space="preserve"> </w:t>
      </w:r>
      <w:r w:rsidR="00E15734">
        <w:rPr>
          <w:lang w:val="en-US"/>
        </w:rPr>
        <w:t xml:space="preserve">to </w:t>
      </w:r>
      <w:r w:rsidR="00E15734" w:rsidRPr="003300EF">
        <w:rPr>
          <w:b/>
          <w:lang w:val="en-US"/>
        </w:rPr>
        <w:t>separate good and bad chips</w:t>
      </w:r>
      <w:r w:rsidR="008D1597" w:rsidRPr="003300EF">
        <w:rPr>
          <w:b/>
          <w:lang w:val="en-US"/>
        </w:rPr>
        <w:t>.</w:t>
      </w:r>
    </w:p>
    <w:p w14:paraId="1BC1CADA" w14:textId="0715F105" w:rsidR="000D79D2" w:rsidRPr="0073507A" w:rsidRDefault="008346AA" w:rsidP="0073507A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  <w:rPr>
          <w:rFonts w:hint="eastAsia"/>
        </w:rPr>
      </w:pPr>
      <w:r>
        <w:rPr>
          <w:lang w:val="en-US"/>
        </w:rPr>
        <w:t>Join</w:t>
      </w:r>
      <w:r w:rsidR="00C04456">
        <w:rPr>
          <w:lang w:val="en-US"/>
        </w:rPr>
        <w:t xml:space="preserve">ed group meetings, discussed the problems of project, </w:t>
      </w:r>
      <w:r w:rsidR="00C04456" w:rsidRPr="00EE3D49">
        <w:rPr>
          <w:b/>
          <w:lang w:val="en-US"/>
        </w:rPr>
        <w:t>purposed my solution</w:t>
      </w:r>
      <w:r w:rsidR="00C04456">
        <w:rPr>
          <w:lang w:val="en-US"/>
        </w:rPr>
        <w:t>, received feedback and revised my plan</w:t>
      </w:r>
      <w:r>
        <w:rPr>
          <w:lang w:val="en-US"/>
        </w:rPr>
        <w:t xml:space="preserve">. </w:t>
      </w:r>
    </w:p>
    <w:p w14:paraId="7745E791" w14:textId="77777777" w:rsidR="000D79D2" w:rsidRPr="000D79D2" w:rsidRDefault="000D79D2">
      <w:pPr>
        <w:pStyle w:val="Heading2"/>
        <w:spacing w:line="252" w:lineRule="exact"/>
        <w:rPr>
          <w:rFonts w:eastAsia="SimSun"/>
        </w:rPr>
      </w:pPr>
    </w:p>
    <w:p w14:paraId="51482BA3" w14:textId="77777777" w:rsidR="00746CE2" w:rsidRDefault="000E0C06">
      <w:pPr>
        <w:tabs>
          <w:tab w:val="left" w:pos="8067"/>
        </w:tabs>
        <w:spacing w:line="252" w:lineRule="exact"/>
        <w:ind w:left="146"/>
        <w:rPr>
          <w:b/>
        </w:rPr>
      </w:pPr>
      <w:r>
        <w:rPr>
          <w:b/>
        </w:rPr>
        <w:t>Oregon State University – College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Engineering</w:t>
      </w:r>
      <w:r>
        <w:rPr>
          <w:b/>
        </w:rPr>
        <w:tab/>
        <w:t>September 2017 to</w:t>
      </w:r>
      <w:r>
        <w:rPr>
          <w:b/>
          <w:spacing w:val="-7"/>
        </w:rPr>
        <w:t xml:space="preserve"> </w:t>
      </w:r>
      <w:r>
        <w:rPr>
          <w:b/>
        </w:rPr>
        <w:t>Present</w:t>
      </w:r>
    </w:p>
    <w:p w14:paraId="58BEF0C4" w14:textId="176BF497" w:rsidR="00746CE2" w:rsidRPr="000D1B2C" w:rsidRDefault="000E0C06">
      <w:pPr>
        <w:spacing w:before="2"/>
        <w:ind w:left="146"/>
        <w:rPr>
          <w:rFonts w:eastAsia="SimSun" w:hint="eastAsia"/>
          <w:b/>
        </w:rPr>
      </w:pPr>
      <w:r>
        <w:t xml:space="preserve">Introduction to Computer Science – </w:t>
      </w:r>
      <w:r>
        <w:rPr>
          <w:b/>
        </w:rPr>
        <w:t>Teaching Assistant</w:t>
      </w:r>
      <w:r w:rsidR="000D1B2C">
        <w:rPr>
          <w:rFonts w:eastAsia="SimSun"/>
          <w:b/>
        </w:rPr>
        <w:tab/>
      </w:r>
      <w:r w:rsidR="000D1B2C">
        <w:rPr>
          <w:rFonts w:eastAsia="SimSun"/>
          <w:b/>
        </w:rPr>
        <w:tab/>
      </w:r>
      <w:r w:rsidR="000D1B2C">
        <w:rPr>
          <w:rFonts w:eastAsia="SimSun"/>
          <w:b/>
        </w:rPr>
        <w:tab/>
      </w:r>
      <w:r w:rsidR="000D1B2C">
        <w:rPr>
          <w:rFonts w:eastAsia="SimSun"/>
          <w:b/>
        </w:rPr>
        <w:tab/>
        <w:t xml:space="preserve">   Corvallis,OR</w:t>
      </w:r>
    </w:p>
    <w:p w14:paraId="30278644" w14:textId="7813EC22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 xml:space="preserve">Conduct a 10-week lab that has </w:t>
      </w:r>
      <w:r>
        <w:rPr>
          <w:b/>
        </w:rPr>
        <w:t>30 students</w:t>
      </w:r>
      <w:r>
        <w:t>.</w:t>
      </w:r>
    </w:p>
    <w:p w14:paraId="7756AA3A" w14:textId="77777777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Hold up to 6 hours of office hours that assists students to debug and understand class</w:t>
      </w:r>
      <w:r>
        <w:rPr>
          <w:spacing w:val="-13"/>
        </w:rPr>
        <w:t xml:space="preserve"> </w:t>
      </w:r>
      <w:r>
        <w:t>contents.</w:t>
      </w:r>
    </w:p>
    <w:p w14:paraId="52CD76DE" w14:textId="041C2083" w:rsidR="00746CE2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Grade</w:t>
      </w:r>
      <w:r w:rsidR="00D70887">
        <w:rPr>
          <w:lang w:val="en-US"/>
        </w:rPr>
        <w:t>d</w:t>
      </w:r>
      <w:r>
        <w:t xml:space="preserve"> assignments and provide</w:t>
      </w:r>
      <w:r w:rsidR="00D24F9A">
        <w:rPr>
          <w:lang w:val="en-US"/>
        </w:rPr>
        <w:t>d</w:t>
      </w:r>
      <w:r>
        <w:t xml:space="preserve"> quality</w:t>
      </w:r>
      <w:r>
        <w:rPr>
          <w:spacing w:val="-1"/>
        </w:rPr>
        <w:t xml:space="preserve"> </w:t>
      </w:r>
      <w:r>
        <w:t>feedback.</w:t>
      </w:r>
    </w:p>
    <w:p w14:paraId="2F560FF8" w14:textId="1ABDD3AF" w:rsidR="00746CE2" w:rsidRPr="0078250B" w:rsidRDefault="006F42C3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rPr>
          <w:lang w:val="en-US"/>
        </w:rPr>
        <w:t>Taught</w:t>
      </w:r>
      <w:r w:rsidR="000E0C06">
        <w:t xml:space="preserve"> a 20 people’s recitation, explain </w:t>
      </w:r>
      <w:r w:rsidR="003D125F">
        <w:rPr>
          <w:lang w:val="en-US"/>
        </w:rPr>
        <w:t xml:space="preserve">C++ knowledge, </w:t>
      </w:r>
      <w:r w:rsidR="004755E4">
        <w:rPr>
          <w:lang w:val="en-US"/>
        </w:rPr>
        <w:t>t</w:t>
      </w:r>
      <w:r w:rsidR="00CB7149">
        <w:rPr>
          <w:lang w:val="en-US"/>
        </w:rPr>
        <w:t>aught</w:t>
      </w:r>
      <w:r w:rsidR="00CB7149">
        <w:t xml:space="preserve"> </w:t>
      </w:r>
      <w:r w:rsidR="003D125F">
        <w:rPr>
          <w:lang w:val="en-US"/>
        </w:rPr>
        <w:t xml:space="preserve">the </w:t>
      </w:r>
      <w:r w:rsidR="00782FBE">
        <w:rPr>
          <w:lang w:val="en-US"/>
        </w:rPr>
        <w:t xml:space="preserve">common </w:t>
      </w:r>
      <w:r w:rsidR="00271E88">
        <w:rPr>
          <w:lang w:val="en-US"/>
        </w:rPr>
        <w:t>skills</w:t>
      </w:r>
      <w:r w:rsidR="00782FBE">
        <w:rPr>
          <w:lang w:val="en-US"/>
        </w:rPr>
        <w:t xml:space="preserve"> of problem solving</w:t>
      </w:r>
      <w:r w:rsidR="000E0C06">
        <w:t xml:space="preserve"> and grade</w:t>
      </w:r>
      <w:r w:rsidR="00C85098">
        <w:rPr>
          <w:lang w:val="en-US"/>
        </w:rPr>
        <w:t>d</w:t>
      </w:r>
      <w:r w:rsidR="000E0C06">
        <w:rPr>
          <w:spacing w:val="-7"/>
        </w:rPr>
        <w:t xml:space="preserve"> </w:t>
      </w:r>
      <w:r w:rsidR="000E0C06">
        <w:t>quiz.</w:t>
      </w:r>
    </w:p>
    <w:p w14:paraId="5ABDE93E" w14:textId="3846BFDF" w:rsidR="0078250B" w:rsidRDefault="0078250B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rPr>
          <w:rFonts w:eastAsia="SimSun" w:hint="eastAsia"/>
        </w:rPr>
        <w:t>The major class topic</w:t>
      </w:r>
      <w:r w:rsidR="006A34F7">
        <w:rPr>
          <w:rFonts w:eastAsia="SimSun"/>
          <w:lang w:val="en-US"/>
        </w:rPr>
        <w:t>s</w:t>
      </w:r>
      <w:r>
        <w:rPr>
          <w:rFonts w:eastAsia="SimSun" w:hint="eastAsia"/>
        </w:rPr>
        <w:t xml:space="preserve"> including </w:t>
      </w:r>
      <w:r w:rsidR="00BD75A0">
        <w:rPr>
          <w:rFonts w:eastAsia="SimSun"/>
          <w:lang w:val="en-US"/>
        </w:rPr>
        <w:t xml:space="preserve">pointers and reference, </w:t>
      </w:r>
      <w:r w:rsidR="006A34F7">
        <w:rPr>
          <w:rFonts w:eastAsia="SimSun"/>
          <w:lang w:val="en-US"/>
        </w:rPr>
        <w:t xml:space="preserve">OO programming and </w:t>
      </w:r>
      <w:r w:rsidR="00521103">
        <w:rPr>
          <w:rFonts w:eastAsia="SimSun"/>
          <w:lang w:val="en-US"/>
        </w:rPr>
        <w:t>dynamic memory</w:t>
      </w:r>
      <w:r w:rsidR="00C668BF">
        <w:rPr>
          <w:rFonts w:eastAsia="SimSun"/>
          <w:lang w:val="en-US"/>
        </w:rPr>
        <w:t>.</w:t>
      </w:r>
    </w:p>
    <w:p w14:paraId="13AF7776" w14:textId="77777777" w:rsidR="00746CE2" w:rsidRDefault="00746CE2">
      <w:pPr>
        <w:pStyle w:val="BodyText"/>
        <w:spacing w:before="9"/>
        <w:rPr>
          <w:sz w:val="21"/>
        </w:rPr>
      </w:pPr>
    </w:p>
    <w:p w14:paraId="4D869F97" w14:textId="77777777" w:rsidR="00746CE2" w:rsidRDefault="000E0C06">
      <w:pPr>
        <w:pStyle w:val="Heading2"/>
        <w:tabs>
          <w:tab w:val="left" w:pos="8067"/>
        </w:tabs>
      </w:pPr>
      <w:r>
        <w:t>Center for Applied System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Software</w:t>
      </w:r>
      <w:r>
        <w:tab/>
        <w:t>June 2018 to Sep</w:t>
      </w:r>
      <w:r>
        <w:rPr>
          <w:spacing w:val="-4"/>
        </w:rPr>
        <w:t xml:space="preserve"> </w:t>
      </w:r>
      <w:r>
        <w:t>2018</w:t>
      </w:r>
    </w:p>
    <w:p w14:paraId="40A546C3" w14:textId="66102C85" w:rsidR="00746CE2" w:rsidRPr="000D1B2C" w:rsidRDefault="000E0C06">
      <w:pPr>
        <w:spacing w:before="1"/>
        <w:ind w:left="146"/>
        <w:rPr>
          <w:rFonts w:eastAsia="SimSun" w:hint="eastAsia"/>
          <w:b/>
        </w:rPr>
      </w:pPr>
      <w:r>
        <w:t xml:space="preserve">Contractor Company – </w:t>
      </w:r>
      <w:r>
        <w:rPr>
          <w:b/>
        </w:rPr>
        <w:t>Student Programmer</w:t>
      </w:r>
      <w:r w:rsidR="000D1B2C">
        <w:rPr>
          <w:rFonts w:eastAsia="SimSun"/>
          <w:b/>
        </w:rPr>
        <w:tab/>
      </w:r>
      <w:r w:rsidR="000D1B2C">
        <w:rPr>
          <w:rFonts w:eastAsia="SimSun"/>
          <w:b/>
        </w:rPr>
        <w:tab/>
      </w:r>
      <w:r w:rsidR="000D1B2C">
        <w:rPr>
          <w:rFonts w:eastAsia="SimSun"/>
          <w:b/>
        </w:rPr>
        <w:tab/>
      </w:r>
      <w:r w:rsidR="000D1B2C">
        <w:rPr>
          <w:rFonts w:eastAsia="SimSun"/>
          <w:b/>
        </w:rPr>
        <w:tab/>
      </w:r>
      <w:r w:rsidR="000D1B2C">
        <w:rPr>
          <w:rFonts w:eastAsia="SimSun"/>
          <w:b/>
        </w:rPr>
        <w:tab/>
      </w:r>
      <w:r w:rsidR="000D1B2C">
        <w:rPr>
          <w:rFonts w:eastAsia="SimSun"/>
          <w:b/>
        </w:rPr>
        <w:tab/>
        <w:t xml:space="preserve">   Corvallis,OR</w:t>
      </w:r>
    </w:p>
    <w:p w14:paraId="1F9877B1" w14:textId="43DA5C19" w:rsidR="00746CE2" w:rsidRDefault="00EB5B10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before="1" w:line="269" w:lineRule="exact"/>
      </w:pPr>
      <w:r>
        <w:rPr>
          <w:lang w:val="en-US"/>
        </w:rPr>
        <w:t>Worked</w:t>
      </w:r>
      <w:r w:rsidR="000E0C06">
        <w:t xml:space="preserve"> with a group of two professional</w:t>
      </w:r>
      <w:r w:rsidR="00780F39">
        <w:rPr>
          <w:lang w:val="en-US"/>
        </w:rPr>
        <w:t xml:space="preserve"> software engineer</w:t>
      </w:r>
      <w:r w:rsidR="000E0C06">
        <w:t xml:space="preserve"> mentors and three student</w:t>
      </w:r>
      <w:r w:rsidR="000E0C06">
        <w:rPr>
          <w:spacing w:val="-9"/>
        </w:rPr>
        <w:t xml:space="preserve"> </w:t>
      </w:r>
      <w:r w:rsidR="000E0C06">
        <w:t>developers.</w:t>
      </w:r>
    </w:p>
    <w:p w14:paraId="37347467" w14:textId="0FCC19CE" w:rsidR="00746CE2" w:rsidRDefault="00DE12E2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rPr>
          <w:lang w:val="en-US"/>
        </w:rPr>
        <w:t>Applied</w:t>
      </w:r>
      <w:r w:rsidR="004B3E83">
        <w:t xml:space="preserve"> full-stack skills to make a website for school test system</w:t>
      </w:r>
      <w:r w:rsidR="00AF1BA3">
        <w:rPr>
          <w:lang w:val="en-US"/>
        </w:rPr>
        <w:t>.</w:t>
      </w:r>
    </w:p>
    <w:p w14:paraId="7262689C" w14:textId="6BD5D55A" w:rsidR="00746CE2" w:rsidRPr="008346E5" w:rsidRDefault="000E0C0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t>Use</w:t>
      </w:r>
      <w:r w:rsidR="007803D0">
        <w:rPr>
          <w:lang w:val="en-US"/>
        </w:rPr>
        <w:t>d</w:t>
      </w:r>
      <w:r>
        <w:t xml:space="preserve"> </w:t>
      </w:r>
      <w:r w:rsidR="00002AAE">
        <w:rPr>
          <w:lang w:val="en-US"/>
        </w:rPr>
        <w:t>MVC, jQuery, Advanced-CSS, React</w:t>
      </w:r>
      <w:r>
        <w:t xml:space="preserve"> to build front-end &amp;</w:t>
      </w:r>
      <w:r>
        <w:rPr>
          <w:spacing w:val="-6"/>
        </w:rPr>
        <w:t xml:space="preserve"> </w:t>
      </w:r>
      <w:r>
        <w:t>back-end.</w:t>
      </w:r>
    </w:p>
    <w:p w14:paraId="1EBF7143" w14:textId="72F910EE" w:rsidR="008346E5" w:rsidRDefault="001768E6">
      <w:pPr>
        <w:pStyle w:val="ListParagraph"/>
        <w:numPr>
          <w:ilvl w:val="0"/>
          <w:numId w:val="6"/>
        </w:numPr>
        <w:tabs>
          <w:tab w:val="left" w:pos="566"/>
          <w:tab w:val="left" w:pos="567"/>
        </w:tabs>
        <w:spacing w:line="269" w:lineRule="exact"/>
      </w:pPr>
      <w:r>
        <w:rPr>
          <w:rFonts w:eastAsia="SimSun" w:hint="eastAsia"/>
        </w:rPr>
        <w:t>Desi</w:t>
      </w:r>
      <w:r>
        <w:rPr>
          <w:rFonts w:eastAsia="SimSun"/>
          <w:lang w:val="en-US"/>
        </w:rPr>
        <w:t>g</w:t>
      </w:r>
      <w:r w:rsidR="000966C7">
        <w:rPr>
          <w:rFonts w:eastAsia="SimSun" w:hint="eastAsia"/>
        </w:rPr>
        <w:t>ned the UI with jQu</w:t>
      </w:r>
      <w:r>
        <w:rPr>
          <w:rFonts w:eastAsia="SimSun" w:hint="eastAsia"/>
        </w:rPr>
        <w:t>ary and CSS, impletemented the back-end with React and C#.</w:t>
      </w:r>
    </w:p>
    <w:p w14:paraId="0FED5415" w14:textId="77777777" w:rsidR="008346E5" w:rsidRPr="008346E5" w:rsidRDefault="008346E5">
      <w:pPr>
        <w:pStyle w:val="BodyText"/>
        <w:spacing w:before="7"/>
        <w:rPr>
          <w:rFonts w:eastAsia="SimSun" w:hint="eastAsia"/>
          <w:sz w:val="27"/>
        </w:rPr>
      </w:pPr>
    </w:p>
    <w:p w14:paraId="505F8151" w14:textId="3C4D7226" w:rsidR="00746CE2" w:rsidRDefault="006356C8">
      <w:pPr>
        <w:pStyle w:val="Heading1"/>
        <w:spacing w:line="276" w:lineRule="exact"/>
        <w:ind w:left="146"/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 wp14:anchorId="051175B6" wp14:editId="1A4DFB2C">
                <wp:simplePos x="0" y="0"/>
                <wp:positionH relativeFrom="page">
                  <wp:posOffset>341630</wp:posOffset>
                </wp:positionH>
                <wp:positionV relativeFrom="paragraph">
                  <wp:posOffset>-25400</wp:posOffset>
                </wp:positionV>
                <wp:extent cx="7090410" cy="0"/>
                <wp:effectExtent l="17780" t="21590" r="16510" b="1651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90410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A4946" id="Line 3" o:spid="_x0000_s1026" style="position:absolute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.9pt,-2pt" to="585.2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A3HAIAAEIEAAAOAAAAZHJzL2Uyb0RvYy54bWysU8GO2jAQvVfqP1i+QxJIWY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" strokeweight="2.16pt">
                <w10:wrap anchorx="page"/>
              </v:line>
            </w:pict>
          </mc:Fallback>
        </mc:AlternateContent>
      </w:r>
      <w:r w:rsidR="00564B9C">
        <w:rPr>
          <w:noProof/>
          <w:lang w:val="en-US" w:eastAsia="en-US" w:bidi="ar-SA"/>
        </w:rPr>
        <w:t>Major</w:t>
      </w:r>
      <w:r w:rsidR="000E0C06">
        <w:t xml:space="preserve"> Projects</w:t>
      </w:r>
    </w:p>
    <w:p w14:paraId="264D166B" w14:textId="3598CC43" w:rsidR="000B0C17" w:rsidRDefault="000B0C17" w:rsidP="000B0C17">
      <w:pPr>
        <w:pStyle w:val="ListParagraph"/>
        <w:numPr>
          <w:ilvl w:val="0"/>
          <w:numId w:val="5"/>
        </w:numPr>
        <w:tabs>
          <w:tab w:val="left" w:pos="566"/>
          <w:tab w:val="left" w:pos="567"/>
          <w:tab w:val="left" w:pos="9340"/>
        </w:tabs>
        <w:spacing w:line="229" w:lineRule="exact"/>
        <w:rPr>
          <w:sz w:val="20"/>
        </w:rPr>
      </w:pPr>
      <w:r>
        <w:rPr>
          <w:b/>
          <w:sz w:val="20"/>
          <w:lang w:val="en-US"/>
        </w:rPr>
        <w:t>Muti-Algorithms – Data Processing and Data Analysis tool with different algorithms</w:t>
      </w:r>
      <w:r>
        <w:rPr>
          <w:b/>
          <w:sz w:val="20"/>
        </w:rPr>
        <w:tab/>
      </w:r>
    </w:p>
    <w:p w14:paraId="7661BD6A" w14:textId="777CEFD3" w:rsidR="000B0C17" w:rsidRPr="007238E5" w:rsidRDefault="007238E5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>Six months personal project at my 2019 internship.</w:t>
      </w:r>
    </w:p>
    <w:p w14:paraId="0C4CC061" w14:textId="4D70B9FD" w:rsidR="007238E5" w:rsidRPr="007238E5" w:rsidRDefault="007238E5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 xml:space="preserve">C# </w:t>
      </w:r>
      <w:r w:rsidR="001B3003">
        <w:rPr>
          <w:lang w:val="en-US"/>
        </w:rPr>
        <w:t>software application</w:t>
      </w:r>
      <w:r w:rsidR="00DB6B34">
        <w:rPr>
          <w:lang w:val="en-US"/>
        </w:rPr>
        <w:t xml:space="preserve"> that used </w:t>
      </w:r>
      <w:r w:rsidR="002A28C7">
        <w:rPr>
          <w:lang w:val="en-US"/>
        </w:rPr>
        <w:t xml:space="preserve">Façade design pattern, </w:t>
      </w:r>
      <w:r w:rsidR="00DB6B34">
        <w:rPr>
          <w:lang w:val="en-US"/>
        </w:rPr>
        <w:t xml:space="preserve">windows form, </w:t>
      </w:r>
      <w:r>
        <w:rPr>
          <w:lang w:val="en-US"/>
        </w:rPr>
        <w:t>Dll</w:t>
      </w:r>
      <w:r w:rsidR="00DB6B34">
        <w:rPr>
          <w:lang w:val="en-US"/>
        </w:rPr>
        <w:t>, and ML algorithms</w:t>
      </w:r>
      <w:r>
        <w:rPr>
          <w:lang w:val="en-US"/>
        </w:rPr>
        <w:t>.</w:t>
      </w:r>
    </w:p>
    <w:p w14:paraId="0F096066" w14:textId="60DDD594" w:rsidR="007238E5" w:rsidRPr="00587926" w:rsidRDefault="007238E5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 xml:space="preserve">It’s able to process </w:t>
      </w:r>
      <w:r w:rsidR="00FE3252">
        <w:rPr>
          <w:lang w:val="en-US"/>
        </w:rPr>
        <w:t>10</w:t>
      </w:r>
      <w:r w:rsidR="00A22E8C">
        <w:rPr>
          <w:lang w:val="en-US"/>
        </w:rPr>
        <w:t>0</w:t>
      </w:r>
      <w:r w:rsidR="00FE3252">
        <w:rPr>
          <w:lang w:val="en-US"/>
        </w:rPr>
        <w:t>,000 plus</w:t>
      </w:r>
      <w:r>
        <w:rPr>
          <w:lang w:val="en-US"/>
        </w:rPr>
        <w:t xml:space="preserve"> of </w:t>
      </w:r>
      <w:r w:rsidR="00931329">
        <w:rPr>
          <w:lang w:val="en-US"/>
        </w:rPr>
        <w:t xml:space="preserve">machine </w:t>
      </w:r>
      <w:r>
        <w:rPr>
          <w:lang w:val="en-US"/>
        </w:rPr>
        <w:t>data and apply different algorithms to get different results</w:t>
      </w:r>
    </w:p>
    <w:p w14:paraId="727F5727" w14:textId="740330D7" w:rsidR="00587926" w:rsidRPr="006A386D" w:rsidRDefault="00587926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>Peak and Valley detection helped user to find a list of peaks and valleys, it would be marked in the graph too.</w:t>
      </w:r>
    </w:p>
    <w:p w14:paraId="73AAE960" w14:textId="4B7A0699" w:rsidR="006A386D" w:rsidRPr="002F57DF" w:rsidRDefault="006A386D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>Polynomial fit helped user to draw the best fit of curve for the current dataset, user could select the number for the power of the equation</w:t>
      </w:r>
      <w:r w:rsidR="00EF0757">
        <w:rPr>
          <w:lang w:val="en-US"/>
        </w:rPr>
        <w:t>.</w:t>
      </w:r>
    </w:p>
    <w:p w14:paraId="3E0B53FA" w14:textId="2CEC5C9D" w:rsidR="002F57DF" w:rsidRPr="00A91E88" w:rsidRDefault="002F57DF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 xml:space="preserve">Normal </w:t>
      </w:r>
      <w:r w:rsidRPr="002F57DF">
        <w:rPr>
          <w:lang w:val="en-US"/>
        </w:rPr>
        <w:t>distribution</w:t>
      </w:r>
      <w:r>
        <w:rPr>
          <w:lang w:val="en-US"/>
        </w:rPr>
        <w:t xml:space="preserve"> fir helped user to draw the best fit of normal distribution curve, user would get the number of mean and standard deviation. </w:t>
      </w:r>
    </w:p>
    <w:p w14:paraId="111DD363" w14:textId="0DC4D993" w:rsidR="00A91E88" w:rsidRPr="007238E5" w:rsidRDefault="00A91E88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 xml:space="preserve">Logistic Regression helped user to find a threshold to separate two groups of data. </w:t>
      </w:r>
    </w:p>
    <w:p w14:paraId="7FDE1FE3" w14:textId="4A53B460" w:rsidR="007238E5" w:rsidRDefault="006721D0" w:rsidP="000B0C17">
      <w:pPr>
        <w:pStyle w:val="ListParagraph"/>
        <w:numPr>
          <w:ilvl w:val="0"/>
          <w:numId w:val="1"/>
        </w:numPr>
        <w:tabs>
          <w:tab w:val="left" w:pos="1088"/>
        </w:tabs>
        <w:ind w:hanging="221"/>
      </w:pPr>
      <w:r>
        <w:rPr>
          <w:lang w:val="en-US"/>
        </w:rPr>
        <w:t xml:space="preserve">The app is </w:t>
      </w:r>
      <w:r w:rsidR="007238E5">
        <w:rPr>
          <w:lang w:val="en-US"/>
        </w:rPr>
        <w:t xml:space="preserve">expandable and flexible. </w:t>
      </w:r>
      <w:r w:rsidR="0022543A">
        <w:rPr>
          <w:lang w:val="en-US"/>
        </w:rPr>
        <w:t>Programmers</w:t>
      </w:r>
      <w:r w:rsidR="007238E5">
        <w:rPr>
          <w:lang w:val="en-US"/>
        </w:rPr>
        <w:t xml:space="preserve"> are able t</w:t>
      </w:r>
      <w:r w:rsidR="00545696">
        <w:rPr>
          <w:lang w:val="en-US"/>
        </w:rPr>
        <w:t>o add more DIY algorithms.</w:t>
      </w:r>
    </w:p>
    <w:p w14:paraId="398B0BB6" w14:textId="77777777" w:rsidR="000B0C17" w:rsidRPr="007238E5" w:rsidRDefault="000B0C17">
      <w:pPr>
        <w:pStyle w:val="Heading2"/>
        <w:spacing w:line="253" w:lineRule="exact"/>
        <w:rPr>
          <w:rFonts w:eastAsia="SimSun"/>
          <w:lang w:val="en-US"/>
        </w:rPr>
      </w:pPr>
    </w:p>
    <w:p w14:paraId="06CF5EE9" w14:textId="36B76B36" w:rsidR="00746CE2" w:rsidRDefault="00367411">
      <w:pPr>
        <w:pStyle w:val="ListParagraph"/>
        <w:numPr>
          <w:ilvl w:val="0"/>
          <w:numId w:val="5"/>
        </w:numPr>
        <w:tabs>
          <w:tab w:val="left" w:pos="566"/>
          <w:tab w:val="left" w:pos="567"/>
          <w:tab w:val="left" w:pos="9261"/>
        </w:tabs>
        <w:spacing w:before="1" w:line="229" w:lineRule="exact"/>
        <w:rPr>
          <w:sz w:val="20"/>
        </w:rPr>
      </w:pPr>
      <w:r>
        <w:rPr>
          <w:b/>
          <w:sz w:val="20"/>
        </w:rPr>
        <w:t xml:space="preserve">SmarterBalanced Website – </w:t>
      </w:r>
      <w:r>
        <w:rPr>
          <w:b/>
          <w:sz w:val="20"/>
          <w:lang w:val="en-US"/>
        </w:rPr>
        <w:t xml:space="preserve">Full Stack </w:t>
      </w:r>
      <w:r>
        <w:rPr>
          <w:b/>
          <w:sz w:val="20"/>
        </w:rPr>
        <w:t>w</w:t>
      </w:r>
      <w:r w:rsidR="000E0C06">
        <w:rPr>
          <w:b/>
          <w:sz w:val="20"/>
        </w:rPr>
        <w:t>eb development Group project at Internship</w:t>
      </w:r>
      <w:r w:rsidR="000E0C06">
        <w:rPr>
          <w:b/>
          <w:spacing w:val="-19"/>
          <w:sz w:val="20"/>
        </w:rPr>
        <w:t xml:space="preserve"> </w:t>
      </w:r>
      <w:r w:rsidR="000E0C06">
        <w:rPr>
          <w:b/>
          <w:sz w:val="20"/>
        </w:rPr>
        <w:t>(MVC,</w:t>
      </w:r>
      <w:r w:rsidR="000E0C06">
        <w:rPr>
          <w:b/>
          <w:spacing w:val="4"/>
          <w:sz w:val="20"/>
        </w:rPr>
        <w:t xml:space="preserve"> </w:t>
      </w:r>
      <w:r w:rsidR="000E0C06">
        <w:rPr>
          <w:b/>
          <w:sz w:val="20"/>
        </w:rPr>
        <w:t>jQuery)</w:t>
      </w:r>
      <w:r w:rsidR="000E0C06">
        <w:rPr>
          <w:b/>
          <w:sz w:val="20"/>
        </w:rPr>
        <w:tab/>
      </w:r>
    </w:p>
    <w:p w14:paraId="5C78CA1D" w14:textId="77777777" w:rsidR="00746CE2" w:rsidRDefault="000E0C06">
      <w:pPr>
        <w:pStyle w:val="ListParagraph"/>
        <w:numPr>
          <w:ilvl w:val="1"/>
          <w:numId w:val="5"/>
        </w:numPr>
        <w:tabs>
          <w:tab w:val="left" w:pos="1088"/>
        </w:tabs>
        <w:ind w:hanging="221"/>
      </w:pPr>
      <w:r>
        <w:t>Worked as a member of the professional group from the Contractor</w:t>
      </w:r>
      <w:r>
        <w:rPr>
          <w:spacing w:val="-7"/>
        </w:rPr>
        <w:t xml:space="preserve"> </w:t>
      </w:r>
      <w:r>
        <w:t>company.</w:t>
      </w:r>
    </w:p>
    <w:p w14:paraId="4550436B" w14:textId="07FD4825" w:rsidR="0042594A" w:rsidRPr="005B01EA" w:rsidRDefault="000478E2" w:rsidP="005B01EA">
      <w:pPr>
        <w:pStyle w:val="ListParagraph"/>
        <w:numPr>
          <w:ilvl w:val="1"/>
          <w:numId w:val="5"/>
        </w:numPr>
        <w:tabs>
          <w:tab w:val="left" w:pos="1088"/>
        </w:tabs>
        <w:ind w:hanging="221"/>
      </w:pPr>
      <w:r>
        <w:t>Built</w:t>
      </w:r>
      <w:r w:rsidR="000E0C06">
        <w:t xml:space="preserve"> multiple website pages </w:t>
      </w:r>
      <w:r w:rsidR="005B01EA">
        <w:rPr>
          <w:lang w:val="en-US"/>
        </w:rPr>
        <w:t>for a school testing system</w:t>
      </w:r>
      <w:r w:rsidR="000E0C06">
        <w:t>.</w:t>
      </w:r>
    </w:p>
    <w:p w14:paraId="303F40DA" w14:textId="5A70EB31" w:rsidR="005B01EA" w:rsidRPr="002A28C7" w:rsidRDefault="00367411" w:rsidP="005B01EA">
      <w:pPr>
        <w:pStyle w:val="ListParagraph"/>
        <w:numPr>
          <w:ilvl w:val="1"/>
          <w:numId w:val="5"/>
        </w:numPr>
        <w:tabs>
          <w:tab w:val="left" w:pos="1088"/>
        </w:tabs>
        <w:ind w:hanging="221"/>
      </w:pPr>
      <w:r>
        <w:rPr>
          <w:lang w:val="en-US"/>
        </w:rPr>
        <w:t xml:space="preserve">Used </w:t>
      </w:r>
      <w:r w:rsidR="00DB4830">
        <w:rPr>
          <w:lang w:val="en-US"/>
        </w:rPr>
        <w:t xml:space="preserve">React and </w:t>
      </w:r>
      <w:r w:rsidR="00112D5D">
        <w:rPr>
          <w:lang w:val="en-US"/>
        </w:rPr>
        <w:t xml:space="preserve">jQuery to support the page </w:t>
      </w:r>
      <w:r w:rsidR="005B0C78">
        <w:rPr>
          <w:lang w:val="en-US"/>
        </w:rPr>
        <w:t>functions</w:t>
      </w:r>
      <w:r w:rsidR="00112D5D">
        <w:rPr>
          <w:lang w:val="en-US"/>
        </w:rPr>
        <w:t xml:space="preserve"> and allow the translation between English and Spanish.</w:t>
      </w:r>
    </w:p>
    <w:p w14:paraId="170414A9" w14:textId="38FB9570" w:rsidR="002A28C7" w:rsidRPr="005B01EA" w:rsidRDefault="005B0C78" w:rsidP="005B01EA">
      <w:pPr>
        <w:pStyle w:val="ListParagraph"/>
        <w:numPr>
          <w:ilvl w:val="1"/>
          <w:numId w:val="5"/>
        </w:numPr>
        <w:tabs>
          <w:tab w:val="left" w:pos="1088"/>
        </w:tabs>
        <w:ind w:hanging="221"/>
      </w:pPr>
      <w:r>
        <w:rPr>
          <w:lang w:val="en-US"/>
        </w:rPr>
        <w:t>Used MVC design pattern and C# to support the transform and data storage of the different pages.</w:t>
      </w:r>
    </w:p>
    <w:p w14:paraId="33373D3C" w14:textId="77777777" w:rsidR="0042594A" w:rsidRDefault="0042594A" w:rsidP="006401F1">
      <w:pPr>
        <w:spacing w:before="1"/>
        <w:ind w:left="146"/>
        <w:rPr>
          <w:rFonts w:eastAsia="SimSun"/>
          <w:b/>
          <w:sz w:val="20"/>
        </w:rPr>
      </w:pPr>
    </w:p>
    <w:p w14:paraId="625FC832" w14:textId="73745C78" w:rsidR="00746CE2" w:rsidRPr="006401F1" w:rsidRDefault="000E0C06" w:rsidP="006401F1">
      <w:pPr>
        <w:spacing w:before="1"/>
        <w:ind w:left="146"/>
        <w:rPr>
          <w:rFonts w:eastAsia="SimSun" w:hint="eastAsia"/>
          <w:b/>
          <w:sz w:val="20"/>
        </w:rPr>
      </w:pPr>
      <w:r>
        <w:rPr>
          <w:b/>
          <w:sz w:val="20"/>
        </w:rPr>
        <w:t xml:space="preserve">You can find all the above projects through this link </w:t>
      </w:r>
      <w:hyperlink r:id="rId7">
        <w:r>
          <w:rPr>
            <w:b/>
            <w:sz w:val="20"/>
            <w:u w:val="single"/>
          </w:rPr>
          <w:t>https://github.com/TJC1997/CS-Work</w:t>
        </w:r>
      </w:hyperlink>
    </w:p>
    <w:sectPr w:rsidR="00746CE2" w:rsidRPr="006401F1">
      <w:type w:val="continuous"/>
      <w:pgSz w:w="12240" w:h="15840"/>
      <w:pgMar w:top="500" w:right="5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Mono CJK JP Regular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C5B3C"/>
    <w:multiLevelType w:val="hybridMultilevel"/>
    <w:tmpl w:val="C4A2388E"/>
    <w:lvl w:ilvl="0" w:tplc="2B302A1E">
      <w:numFmt w:val="bullet"/>
      <w:lvlText w:val="⚫"/>
      <w:lvlJc w:val="left"/>
      <w:pPr>
        <w:ind w:left="566" w:hanging="420"/>
      </w:pPr>
      <w:rPr>
        <w:rFonts w:ascii="Wingdings" w:eastAsia="Wingdings" w:hAnsi="Wingdings" w:cs="Wingdings" w:hint="default"/>
        <w:w w:val="203"/>
        <w:sz w:val="20"/>
        <w:szCs w:val="20"/>
        <w:lang w:val="zh-CN" w:eastAsia="zh-CN" w:bidi="zh-CN"/>
      </w:rPr>
    </w:lvl>
    <w:lvl w:ilvl="1" w:tplc="1EE0B99A">
      <w:start w:val="1"/>
      <w:numFmt w:val="decimal"/>
      <w:lvlText w:val="%2."/>
      <w:lvlJc w:val="left"/>
      <w:pPr>
        <w:ind w:left="1087" w:hanging="222"/>
        <w:jc w:val="left"/>
      </w:pPr>
      <w:rPr>
        <w:rFonts w:hint="default"/>
        <w:w w:val="100"/>
        <w:lang w:val="zh-CN" w:eastAsia="zh-CN" w:bidi="zh-CN"/>
      </w:rPr>
    </w:lvl>
    <w:lvl w:ilvl="2" w:tplc="FA8C7356">
      <w:numFmt w:val="bullet"/>
      <w:lvlText w:val="•"/>
      <w:lvlJc w:val="left"/>
      <w:pPr>
        <w:ind w:left="2215" w:hanging="222"/>
      </w:pPr>
      <w:rPr>
        <w:rFonts w:hint="default"/>
        <w:lang w:val="zh-CN" w:eastAsia="zh-CN" w:bidi="zh-CN"/>
      </w:rPr>
    </w:lvl>
    <w:lvl w:ilvl="3" w:tplc="30F8E028">
      <w:numFmt w:val="bullet"/>
      <w:lvlText w:val="•"/>
      <w:lvlJc w:val="left"/>
      <w:pPr>
        <w:ind w:left="3351" w:hanging="222"/>
      </w:pPr>
      <w:rPr>
        <w:rFonts w:hint="default"/>
        <w:lang w:val="zh-CN" w:eastAsia="zh-CN" w:bidi="zh-CN"/>
      </w:rPr>
    </w:lvl>
    <w:lvl w:ilvl="4" w:tplc="DFF8C994">
      <w:numFmt w:val="bullet"/>
      <w:lvlText w:val="•"/>
      <w:lvlJc w:val="left"/>
      <w:pPr>
        <w:ind w:left="4486" w:hanging="222"/>
      </w:pPr>
      <w:rPr>
        <w:rFonts w:hint="default"/>
        <w:lang w:val="zh-CN" w:eastAsia="zh-CN" w:bidi="zh-CN"/>
      </w:rPr>
    </w:lvl>
    <w:lvl w:ilvl="5" w:tplc="CB9A7A14">
      <w:numFmt w:val="bullet"/>
      <w:lvlText w:val="•"/>
      <w:lvlJc w:val="left"/>
      <w:pPr>
        <w:ind w:left="5622" w:hanging="222"/>
      </w:pPr>
      <w:rPr>
        <w:rFonts w:hint="default"/>
        <w:lang w:val="zh-CN" w:eastAsia="zh-CN" w:bidi="zh-CN"/>
      </w:rPr>
    </w:lvl>
    <w:lvl w:ilvl="6" w:tplc="BC661F22">
      <w:numFmt w:val="bullet"/>
      <w:lvlText w:val="•"/>
      <w:lvlJc w:val="left"/>
      <w:pPr>
        <w:ind w:left="6757" w:hanging="222"/>
      </w:pPr>
      <w:rPr>
        <w:rFonts w:hint="default"/>
        <w:lang w:val="zh-CN" w:eastAsia="zh-CN" w:bidi="zh-CN"/>
      </w:rPr>
    </w:lvl>
    <w:lvl w:ilvl="7" w:tplc="9E4E840E">
      <w:numFmt w:val="bullet"/>
      <w:lvlText w:val="•"/>
      <w:lvlJc w:val="left"/>
      <w:pPr>
        <w:ind w:left="7893" w:hanging="222"/>
      </w:pPr>
      <w:rPr>
        <w:rFonts w:hint="default"/>
        <w:lang w:val="zh-CN" w:eastAsia="zh-CN" w:bidi="zh-CN"/>
      </w:rPr>
    </w:lvl>
    <w:lvl w:ilvl="8" w:tplc="AAB42EC0">
      <w:numFmt w:val="bullet"/>
      <w:lvlText w:val="•"/>
      <w:lvlJc w:val="left"/>
      <w:pPr>
        <w:ind w:left="9028" w:hanging="222"/>
      </w:pPr>
      <w:rPr>
        <w:rFonts w:hint="default"/>
        <w:lang w:val="zh-CN" w:eastAsia="zh-CN" w:bidi="zh-CN"/>
      </w:rPr>
    </w:lvl>
  </w:abstractNum>
  <w:abstractNum w:abstractNumId="1" w15:restartNumberingAfterBreak="0">
    <w:nsid w:val="291C3F3D"/>
    <w:multiLevelType w:val="hybridMultilevel"/>
    <w:tmpl w:val="8BDCDC26"/>
    <w:lvl w:ilvl="0" w:tplc="5E1CC210">
      <w:start w:val="1"/>
      <w:numFmt w:val="decimal"/>
      <w:lvlText w:val="%1."/>
      <w:lvlJc w:val="left"/>
      <w:pPr>
        <w:ind w:left="1118" w:hanging="212"/>
        <w:jc w:val="left"/>
      </w:pPr>
      <w:rPr>
        <w:rFonts w:hint="default"/>
        <w:w w:val="100"/>
        <w:lang w:val="zh-CN" w:eastAsia="zh-CN" w:bidi="zh-CN"/>
      </w:rPr>
    </w:lvl>
    <w:lvl w:ilvl="1" w:tplc="699AC3FC">
      <w:numFmt w:val="bullet"/>
      <w:lvlText w:val="•"/>
      <w:lvlJc w:val="left"/>
      <w:pPr>
        <w:ind w:left="2138" w:hanging="212"/>
      </w:pPr>
      <w:rPr>
        <w:rFonts w:hint="default"/>
        <w:lang w:val="zh-CN" w:eastAsia="zh-CN" w:bidi="zh-CN"/>
      </w:rPr>
    </w:lvl>
    <w:lvl w:ilvl="2" w:tplc="410E2A90">
      <w:numFmt w:val="bullet"/>
      <w:lvlText w:val="•"/>
      <w:lvlJc w:val="left"/>
      <w:pPr>
        <w:ind w:left="3156" w:hanging="212"/>
      </w:pPr>
      <w:rPr>
        <w:rFonts w:hint="default"/>
        <w:lang w:val="zh-CN" w:eastAsia="zh-CN" w:bidi="zh-CN"/>
      </w:rPr>
    </w:lvl>
    <w:lvl w:ilvl="3" w:tplc="565EDED4">
      <w:numFmt w:val="bullet"/>
      <w:lvlText w:val="•"/>
      <w:lvlJc w:val="left"/>
      <w:pPr>
        <w:ind w:left="4174" w:hanging="212"/>
      </w:pPr>
      <w:rPr>
        <w:rFonts w:hint="default"/>
        <w:lang w:val="zh-CN" w:eastAsia="zh-CN" w:bidi="zh-CN"/>
      </w:rPr>
    </w:lvl>
    <w:lvl w:ilvl="4" w:tplc="1910DA48">
      <w:numFmt w:val="bullet"/>
      <w:lvlText w:val="•"/>
      <w:lvlJc w:val="left"/>
      <w:pPr>
        <w:ind w:left="5192" w:hanging="212"/>
      </w:pPr>
      <w:rPr>
        <w:rFonts w:hint="default"/>
        <w:lang w:val="zh-CN" w:eastAsia="zh-CN" w:bidi="zh-CN"/>
      </w:rPr>
    </w:lvl>
    <w:lvl w:ilvl="5" w:tplc="99E8E686">
      <w:numFmt w:val="bullet"/>
      <w:lvlText w:val="•"/>
      <w:lvlJc w:val="left"/>
      <w:pPr>
        <w:ind w:left="6210" w:hanging="212"/>
      </w:pPr>
      <w:rPr>
        <w:rFonts w:hint="default"/>
        <w:lang w:val="zh-CN" w:eastAsia="zh-CN" w:bidi="zh-CN"/>
      </w:rPr>
    </w:lvl>
    <w:lvl w:ilvl="6" w:tplc="4BB84370">
      <w:numFmt w:val="bullet"/>
      <w:lvlText w:val="•"/>
      <w:lvlJc w:val="left"/>
      <w:pPr>
        <w:ind w:left="7228" w:hanging="212"/>
      </w:pPr>
      <w:rPr>
        <w:rFonts w:hint="default"/>
        <w:lang w:val="zh-CN" w:eastAsia="zh-CN" w:bidi="zh-CN"/>
      </w:rPr>
    </w:lvl>
    <w:lvl w:ilvl="7" w:tplc="8084D9E6">
      <w:numFmt w:val="bullet"/>
      <w:lvlText w:val="•"/>
      <w:lvlJc w:val="left"/>
      <w:pPr>
        <w:ind w:left="8246" w:hanging="212"/>
      </w:pPr>
      <w:rPr>
        <w:rFonts w:hint="default"/>
        <w:lang w:val="zh-CN" w:eastAsia="zh-CN" w:bidi="zh-CN"/>
      </w:rPr>
    </w:lvl>
    <w:lvl w:ilvl="8" w:tplc="0554CD5C">
      <w:numFmt w:val="bullet"/>
      <w:lvlText w:val="•"/>
      <w:lvlJc w:val="left"/>
      <w:pPr>
        <w:ind w:left="9264" w:hanging="212"/>
      </w:pPr>
      <w:rPr>
        <w:rFonts w:hint="default"/>
        <w:lang w:val="zh-CN" w:eastAsia="zh-CN" w:bidi="zh-CN"/>
      </w:rPr>
    </w:lvl>
  </w:abstractNum>
  <w:abstractNum w:abstractNumId="2" w15:restartNumberingAfterBreak="0">
    <w:nsid w:val="4C3F5D81"/>
    <w:multiLevelType w:val="hybridMultilevel"/>
    <w:tmpl w:val="B290E43E"/>
    <w:lvl w:ilvl="0" w:tplc="C7B0677A">
      <w:start w:val="1"/>
      <w:numFmt w:val="decimal"/>
      <w:lvlText w:val="%1."/>
      <w:lvlJc w:val="left"/>
      <w:pPr>
        <w:ind w:left="1087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2CECAFD2">
      <w:numFmt w:val="bullet"/>
      <w:lvlText w:val="•"/>
      <w:lvlJc w:val="left"/>
      <w:pPr>
        <w:ind w:left="2102" w:hanging="222"/>
      </w:pPr>
      <w:rPr>
        <w:rFonts w:hint="default"/>
        <w:lang w:val="zh-CN" w:eastAsia="zh-CN" w:bidi="zh-CN"/>
      </w:rPr>
    </w:lvl>
    <w:lvl w:ilvl="2" w:tplc="9B0CBAA4">
      <w:numFmt w:val="bullet"/>
      <w:lvlText w:val="•"/>
      <w:lvlJc w:val="left"/>
      <w:pPr>
        <w:ind w:left="3124" w:hanging="222"/>
      </w:pPr>
      <w:rPr>
        <w:rFonts w:hint="default"/>
        <w:lang w:val="zh-CN" w:eastAsia="zh-CN" w:bidi="zh-CN"/>
      </w:rPr>
    </w:lvl>
    <w:lvl w:ilvl="3" w:tplc="C3342192">
      <w:numFmt w:val="bullet"/>
      <w:lvlText w:val="•"/>
      <w:lvlJc w:val="left"/>
      <w:pPr>
        <w:ind w:left="4146" w:hanging="222"/>
      </w:pPr>
      <w:rPr>
        <w:rFonts w:hint="default"/>
        <w:lang w:val="zh-CN" w:eastAsia="zh-CN" w:bidi="zh-CN"/>
      </w:rPr>
    </w:lvl>
    <w:lvl w:ilvl="4" w:tplc="21169D9A">
      <w:numFmt w:val="bullet"/>
      <w:lvlText w:val="•"/>
      <w:lvlJc w:val="left"/>
      <w:pPr>
        <w:ind w:left="5168" w:hanging="222"/>
      </w:pPr>
      <w:rPr>
        <w:rFonts w:hint="default"/>
        <w:lang w:val="zh-CN" w:eastAsia="zh-CN" w:bidi="zh-CN"/>
      </w:rPr>
    </w:lvl>
    <w:lvl w:ilvl="5" w:tplc="A5B0D324">
      <w:numFmt w:val="bullet"/>
      <w:lvlText w:val="•"/>
      <w:lvlJc w:val="left"/>
      <w:pPr>
        <w:ind w:left="6190" w:hanging="222"/>
      </w:pPr>
      <w:rPr>
        <w:rFonts w:hint="default"/>
        <w:lang w:val="zh-CN" w:eastAsia="zh-CN" w:bidi="zh-CN"/>
      </w:rPr>
    </w:lvl>
    <w:lvl w:ilvl="6" w:tplc="9E0A4BC2">
      <w:numFmt w:val="bullet"/>
      <w:lvlText w:val="•"/>
      <w:lvlJc w:val="left"/>
      <w:pPr>
        <w:ind w:left="7212" w:hanging="222"/>
      </w:pPr>
      <w:rPr>
        <w:rFonts w:hint="default"/>
        <w:lang w:val="zh-CN" w:eastAsia="zh-CN" w:bidi="zh-CN"/>
      </w:rPr>
    </w:lvl>
    <w:lvl w:ilvl="7" w:tplc="CCF8D13C">
      <w:numFmt w:val="bullet"/>
      <w:lvlText w:val="•"/>
      <w:lvlJc w:val="left"/>
      <w:pPr>
        <w:ind w:left="8234" w:hanging="222"/>
      </w:pPr>
      <w:rPr>
        <w:rFonts w:hint="default"/>
        <w:lang w:val="zh-CN" w:eastAsia="zh-CN" w:bidi="zh-CN"/>
      </w:rPr>
    </w:lvl>
    <w:lvl w:ilvl="8" w:tplc="A9C80C8C">
      <w:numFmt w:val="bullet"/>
      <w:lvlText w:val="•"/>
      <w:lvlJc w:val="left"/>
      <w:pPr>
        <w:ind w:left="9256" w:hanging="222"/>
      </w:pPr>
      <w:rPr>
        <w:rFonts w:hint="default"/>
        <w:lang w:val="zh-CN" w:eastAsia="zh-CN" w:bidi="zh-CN"/>
      </w:rPr>
    </w:lvl>
  </w:abstractNum>
  <w:abstractNum w:abstractNumId="3" w15:restartNumberingAfterBreak="0">
    <w:nsid w:val="5F6732D8"/>
    <w:multiLevelType w:val="hybridMultilevel"/>
    <w:tmpl w:val="9AD44F4A"/>
    <w:lvl w:ilvl="0" w:tplc="54BABE0E">
      <w:start w:val="1"/>
      <w:numFmt w:val="decimal"/>
      <w:lvlText w:val="%1."/>
      <w:lvlJc w:val="left"/>
      <w:pPr>
        <w:ind w:left="1114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D58A9CB6">
      <w:numFmt w:val="bullet"/>
      <w:lvlText w:val="•"/>
      <w:lvlJc w:val="left"/>
      <w:pPr>
        <w:ind w:left="2138" w:hanging="222"/>
      </w:pPr>
      <w:rPr>
        <w:rFonts w:hint="default"/>
        <w:lang w:val="zh-CN" w:eastAsia="zh-CN" w:bidi="zh-CN"/>
      </w:rPr>
    </w:lvl>
    <w:lvl w:ilvl="2" w:tplc="6322677A">
      <w:numFmt w:val="bullet"/>
      <w:lvlText w:val="•"/>
      <w:lvlJc w:val="left"/>
      <w:pPr>
        <w:ind w:left="3156" w:hanging="222"/>
      </w:pPr>
      <w:rPr>
        <w:rFonts w:hint="default"/>
        <w:lang w:val="zh-CN" w:eastAsia="zh-CN" w:bidi="zh-CN"/>
      </w:rPr>
    </w:lvl>
    <w:lvl w:ilvl="3" w:tplc="3F18DFEC">
      <w:numFmt w:val="bullet"/>
      <w:lvlText w:val="•"/>
      <w:lvlJc w:val="left"/>
      <w:pPr>
        <w:ind w:left="4174" w:hanging="222"/>
      </w:pPr>
      <w:rPr>
        <w:rFonts w:hint="default"/>
        <w:lang w:val="zh-CN" w:eastAsia="zh-CN" w:bidi="zh-CN"/>
      </w:rPr>
    </w:lvl>
    <w:lvl w:ilvl="4" w:tplc="E83CCD16">
      <w:numFmt w:val="bullet"/>
      <w:lvlText w:val="•"/>
      <w:lvlJc w:val="left"/>
      <w:pPr>
        <w:ind w:left="5192" w:hanging="222"/>
      </w:pPr>
      <w:rPr>
        <w:rFonts w:hint="default"/>
        <w:lang w:val="zh-CN" w:eastAsia="zh-CN" w:bidi="zh-CN"/>
      </w:rPr>
    </w:lvl>
    <w:lvl w:ilvl="5" w:tplc="52AACE3A">
      <w:numFmt w:val="bullet"/>
      <w:lvlText w:val="•"/>
      <w:lvlJc w:val="left"/>
      <w:pPr>
        <w:ind w:left="6210" w:hanging="222"/>
      </w:pPr>
      <w:rPr>
        <w:rFonts w:hint="default"/>
        <w:lang w:val="zh-CN" w:eastAsia="zh-CN" w:bidi="zh-CN"/>
      </w:rPr>
    </w:lvl>
    <w:lvl w:ilvl="6" w:tplc="32CE90E2">
      <w:numFmt w:val="bullet"/>
      <w:lvlText w:val="•"/>
      <w:lvlJc w:val="left"/>
      <w:pPr>
        <w:ind w:left="7228" w:hanging="222"/>
      </w:pPr>
      <w:rPr>
        <w:rFonts w:hint="default"/>
        <w:lang w:val="zh-CN" w:eastAsia="zh-CN" w:bidi="zh-CN"/>
      </w:rPr>
    </w:lvl>
    <w:lvl w:ilvl="7" w:tplc="9A820728">
      <w:numFmt w:val="bullet"/>
      <w:lvlText w:val="•"/>
      <w:lvlJc w:val="left"/>
      <w:pPr>
        <w:ind w:left="8246" w:hanging="222"/>
      </w:pPr>
      <w:rPr>
        <w:rFonts w:hint="default"/>
        <w:lang w:val="zh-CN" w:eastAsia="zh-CN" w:bidi="zh-CN"/>
      </w:rPr>
    </w:lvl>
    <w:lvl w:ilvl="8" w:tplc="0A54AB2C">
      <w:numFmt w:val="bullet"/>
      <w:lvlText w:val="•"/>
      <w:lvlJc w:val="left"/>
      <w:pPr>
        <w:ind w:left="9264" w:hanging="222"/>
      </w:pPr>
      <w:rPr>
        <w:rFonts w:hint="default"/>
        <w:lang w:val="zh-CN" w:eastAsia="zh-CN" w:bidi="zh-CN"/>
      </w:rPr>
    </w:lvl>
  </w:abstractNum>
  <w:abstractNum w:abstractNumId="4" w15:restartNumberingAfterBreak="0">
    <w:nsid w:val="67562D39"/>
    <w:multiLevelType w:val="hybridMultilevel"/>
    <w:tmpl w:val="50C0402A"/>
    <w:lvl w:ilvl="0" w:tplc="D8E69DFE">
      <w:start w:val="1"/>
      <w:numFmt w:val="decimal"/>
      <w:lvlText w:val="%1."/>
      <w:lvlJc w:val="left"/>
      <w:pPr>
        <w:ind w:left="1087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zh-CN" w:eastAsia="zh-CN" w:bidi="zh-CN"/>
      </w:rPr>
    </w:lvl>
    <w:lvl w:ilvl="1" w:tplc="911C6BD8">
      <w:numFmt w:val="bullet"/>
      <w:lvlText w:val="•"/>
      <w:lvlJc w:val="left"/>
      <w:pPr>
        <w:ind w:left="2102" w:hanging="222"/>
      </w:pPr>
      <w:rPr>
        <w:rFonts w:hint="default"/>
        <w:lang w:val="zh-CN" w:eastAsia="zh-CN" w:bidi="zh-CN"/>
      </w:rPr>
    </w:lvl>
    <w:lvl w:ilvl="2" w:tplc="CB14689A">
      <w:numFmt w:val="bullet"/>
      <w:lvlText w:val="•"/>
      <w:lvlJc w:val="left"/>
      <w:pPr>
        <w:ind w:left="3124" w:hanging="222"/>
      </w:pPr>
      <w:rPr>
        <w:rFonts w:hint="default"/>
        <w:lang w:val="zh-CN" w:eastAsia="zh-CN" w:bidi="zh-CN"/>
      </w:rPr>
    </w:lvl>
    <w:lvl w:ilvl="3" w:tplc="55228566">
      <w:numFmt w:val="bullet"/>
      <w:lvlText w:val="•"/>
      <w:lvlJc w:val="left"/>
      <w:pPr>
        <w:ind w:left="4146" w:hanging="222"/>
      </w:pPr>
      <w:rPr>
        <w:rFonts w:hint="default"/>
        <w:lang w:val="zh-CN" w:eastAsia="zh-CN" w:bidi="zh-CN"/>
      </w:rPr>
    </w:lvl>
    <w:lvl w:ilvl="4" w:tplc="214CA8F8">
      <w:numFmt w:val="bullet"/>
      <w:lvlText w:val="•"/>
      <w:lvlJc w:val="left"/>
      <w:pPr>
        <w:ind w:left="5168" w:hanging="222"/>
      </w:pPr>
      <w:rPr>
        <w:rFonts w:hint="default"/>
        <w:lang w:val="zh-CN" w:eastAsia="zh-CN" w:bidi="zh-CN"/>
      </w:rPr>
    </w:lvl>
    <w:lvl w:ilvl="5" w:tplc="C936D1A0">
      <w:numFmt w:val="bullet"/>
      <w:lvlText w:val="•"/>
      <w:lvlJc w:val="left"/>
      <w:pPr>
        <w:ind w:left="6190" w:hanging="222"/>
      </w:pPr>
      <w:rPr>
        <w:rFonts w:hint="default"/>
        <w:lang w:val="zh-CN" w:eastAsia="zh-CN" w:bidi="zh-CN"/>
      </w:rPr>
    </w:lvl>
    <w:lvl w:ilvl="6" w:tplc="84A64B1A">
      <w:numFmt w:val="bullet"/>
      <w:lvlText w:val="•"/>
      <w:lvlJc w:val="left"/>
      <w:pPr>
        <w:ind w:left="7212" w:hanging="222"/>
      </w:pPr>
      <w:rPr>
        <w:rFonts w:hint="default"/>
        <w:lang w:val="zh-CN" w:eastAsia="zh-CN" w:bidi="zh-CN"/>
      </w:rPr>
    </w:lvl>
    <w:lvl w:ilvl="7" w:tplc="B52E2720">
      <w:numFmt w:val="bullet"/>
      <w:lvlText w:val="•"/>
      <w:lvlJc w:val="left"/>
      <w:pPr>
        <w:ind w:left="8234" w:hanging="222"/>
      </w:pPr>
      <w:rPr>
        <w:rFonts w:hint="default"/>
        <w:lang w:val="zh-CN" w:eastAsia="zh-CN" w:bidi="zh-CN"/>
      </w:rPr>
    </w:lvl>
    <w:lvl w:ilvl="8" w:tplc="84B6C97C">
      <w:numFmt w:val="bullet"/>
      <w:lvlText w:val="•"/>
      <w:lvlJc w:val="left"/>
      <w:pPr>
        <w:ind w:left="9256" w:hanging="222"/>
      </w:pPr>
      <w:rPr>
        <w:rFonts w:hint="default"/>
        <w:lang w:val="zh-CN" w:eastAsia="zh-CN" w:bidi="zh-CN"/>
      </w:rPr>
    </w:lvl>
  </w:abstractNum>
  <w:abstractNum w:abstractNumId="5" w15:restartNumberingAfterBreak="0">
    <w:nsid w:val="777D449C"/>
    <w:multiLevelType w:val="hybridMultilevel"/>
    <w:tmpl w:val="A282EEC8"/>
    <w:lvl w:ilvl="0" w:tplc="38F443DA">
      <w:numFmt w:val="bullet"/>
      <w:lvlText w:val=""/>
      <w:lvlJc w:val="left"/>
      <w:pPr>
        <w:ind w:left="566" w:hanging="420"/>
      </w:pPr>
      <w:rPr>
        <w:rFonts w:ascii="Symbol" w:eastAsia="Symbol" w:hAnsi="Symbol" w:cs="Symbol" w:hint="default"/>
        <w:w w:val="100"/>
        <w:sz w:val="22"/>
        <w:szCs w:val="22"/>
        <w:lang w:val="zh-CN" w:eastAsia="zh-CN" w:bidi="zh-CN"/>
      </w:rPr>
    </w:lvl>
    <w:lvl w:ilvl="1" w:tplc="681A21AA">
      <w:numFmt w:val="bullet"/>
      <w:lvlText w:val="•"/>
      <w:lvlJc w:val="left"/>
      <w:pPr>
        <w:ind w:left="1634" w:hanging="420"/>
      </w:pPr>
      <w:rPr>
        <w:rFonts w:hint="default"/>
        <w:lang w:val="zh-CN" w:eastAsia="zh-CN" w:bidi="zh-CN"/>
      </w:rPr>
    </w:lvl>
    <w:lvl w:ilvl="2" w:tplc="BE206E30">
      <w:numFmt w:val="bullet"/>
      <w:lvlText w:val="•"/>
      <w:lvlJc w:val="left"/>
      <w:pPr>
        <w:ind w:left="2708" w:hanging="420"/>
      </w:pPr>
      <w:rPr>
        <w:rFonts w:hint="default"/>
        <w:lang w:val="zh-CN" w:eastAsia="zh-CN" w:bidi="zh-CN"/>
      </w:rPr>
    </w:lvl>
    <w:lvl w:ilvl="3" w:tplc="A8F8A0C4">
      <w:numFmt w:val="bullet"/>
      <w:lvlText w:val="•"/>
      <w:lvlJc w:val="left"/>
      <w:pPr>
        <w:ind w:left="3782" w:hanging="420"/>
      </w:pPr>
      <w:rPr>
        <w:rFonts w:hint="default"/>
        <w:lang w:val="zh-CN" w:eastAsia="zh-CN" w:bidi="zh-CN"/>
      </w:rPr>
    </w:lvl>
    <w:lvl w:ilvl="4" w:tplc="ED569F4C">
      <w:numFmt w:val="bullet"/>
      <w:lvlText w:val="•"/>
      <w:lvlJc w:val="left"/>
      <w:pPr>
        <w:ind w:left="4856" w:hanging="420"/>
      </w:pPr>
      <w:rPr>
        <w:rFonts w:hint="default"/>
        <w:lang w:val="zh-CN" w:eastAsia="zh-CN" w:bidi="zh-CN"/>
      </w:rPr>
    </w:lvl>
    <w:lvl w:ilvl="5" w:tplc="A5786F14">
      <w:numFmt w:val="bullet"/>
      <w:lvlText w:val="•"/>
      <w:lvlJc w:val="left"/>
      <w:pPr>
        <w:ind w:left="5930" w:hanging="420"/>
      </w:pPr>
      <w:rPr>
        <w:rFonts w:hint="default"/>
        <w:lang w:val="zh-CN" w:eastAsia="zh-CN" w:bidi="zh-CN"/>
      </w:rPr>
    </w:lvl>
    <w:lvl w:ilvl="6" w:tplc="D14043D4">
      <w:numFmt w:val="bullet"/>
      <w:lvlText w:val="•"/>
      <w:lvlJc w:val="left"/>
      <w:pPr>
        <w:ind w:left="7004" w:hanging="420"/>
      </w:pPr>
      <w:rPr>
        <w:rFonts w:hint="default"/>
        <w:lang w:val="zh-CN" w:eastAsia="zh-CN" w:bidi="zh-CN"/>
      </w:rPr>
    </w:lvl>
    <w:lvl w:ilvl="7" w:tplc="8894FF80">
      <w:numFmt w:val="bullet"/>
      <w:lvlText w:val="•"/>
      <w:lvlJc w:val="left"/>
      <w:pPr>
        <w:ind w:left="8078" w:hanging="420"/>
      </w:pPr>
      <w:rPr>
        <w:rFonts w:hint="default"/>
        <w:lang w:val="zh-CN" w:eastAsia="zh-CN" w:bidi="zh-CN"/>
      </w:rPr>
    </w:lvl>
    <w:lvl w:ilvl="8" w:tplc="6A6880AC">
      <w:numFmt w:val="bullet"/>
      <w:lvlText w:val="•"/>
      <w:lvlJc w:val="left"/>
      <w:pPr>
        <w:ind w:left="9152" w:hanging="420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E2"/>
    <w:rsid w:val="00002AAE"/>
    <w:rsid w:val="000478E2"/>
    <w:rsid w:val="00052ACB"/>
    <w:rsid w:val="00055DFE"/>
    <w:rsid w:val="000966C7"/>
    <w:rsid w:val="000A6FBF"/>
    <w:rsid w:val="000B0C17"/>
    <w:rsid w:val="000D1B2C"/>
    <w:rsid w:val="000D47C9"/>
    <w:rsid w:val="000D79D2"/>
    <w:rsid w:val="000E0C06"/>
    <w:rsid w:val="000E7CB6"/>
    <w:rsid w:val="00112D5D"/>
    <w:rsid w:val="00116831"/>
    <w:rsid w:val="0012232F"/>
    <w:rsid w:val="00176020"/>
    <w:rsid w:val="001768E6"/>
    <w:rsid w:val="001B3003"/>
    <w:rsid w:val="001E1847"/>
    <w:rsid w:val="00212201"/>
    <w:rsid w:val="00222FF5"/>
    <w:rsid w:val="0022543A"/>
    <w:rsid w:val="00271E88"/>
    <w:rsid w:val="002A28C7"/>
    <w:rsid w:val="002A4B23"/>
    <w:rsid w:val="002C0AE7"/>
    <w:rsid w:val="002F57DF"/>
    <w:rsid w:val="00307AE5"/>
    <w:rsid w:val="00313B58"/>
    <w:rsid w:val="003300EF"/>
    <w:rsid w:val="00365A24"/>
    <w:rsid w:val="00367411"/>
    <w:rsid w:val="003D125F"/>
    <w:rsid w:val="003E6431"/>
    <w:rsid w:val="003F3AD9"/>
    <w:rsid w:val="0042594A"/>
    <w:rsid w:val="00461FC6"/>
    <w:rsid w:val="004755E4"/>
    <w:rsid w:val="004B3E83"/>
    <w:rsid w:val="004C4F69"/>
    <w:rsid w:val="00512639"/>
    <w:rsid w:val="00521103"/>
    <w:rsid w:val="00545696"/>
    <w:rsid w:val="0056415A"/>
    <w:rsid w:val="00564B9C"/>
    <w:rsid w:val="00587926"/>
    <w:rsid w:val="005B01EA"/>
    <w:rsid w:val="005B0C78"/>
    <w:rsid w:val="005F480E"/>
    <w:rsid w:val="006356C8"/>
    <w:rsid w:val="006401F1"/>
    <w:rsid w:val="006721D0"/>
    <w:rsid w:val="006A34F7"/>
    <w:rsid w:val="006A386D"/>
    <w:rsid w:val="006E3E59"/>
    <w:rsid w:val="006F42C3"/>
    <w:rsid w:val="007238E5"/>
    <w:rsid w:val="0073507A"/>
    <w:rsid w:val="00746CE2"/>
    <w:rsid w:val="007803D0"/>
    <w:rsid w:val="00780F39"/>
    <w:rsid w:val="0078250B"/>
    <w:rsid w:val="00782FBE"/>
    <w:rsid w:val="007B1E10"/>
    <w:rsid w:val="008346AA"/>
    <w:rsid w:val="008346E5"/>
    <w:rsid w:val="008D1597"/>
    <w:rsid w:val="008F33D7"/>
    <w:rsid w:val="00931329"/>
    <w:rsid w:val="00A22E8C"/>
    <w:rsid w:val="00A2655B"/>
    <w:rsid w:val="00A407A2"/>
    <w:rsid w:val="00A77371"/>
    <w:rsid w:val="00A87154"/>
    <w:rsid w:val="00A91947"/>
    <w:rsid w:val="00A91E88"/>
    <w:rsid w:val="00A92045"/>
    <w:rsid w:val="00A95D3D"/>
    <w:rsid w:val="00AC57B3"/>
    <w:rsid w:val="00AD3DDF"/>
    <w:rsid w:val="00AF1BA3"/>
    <w:rsid w:val="00AF30C9"/>
    <w:rsid w:val="00B422CC"/>
    <w:rsid w:val="00B634F0"/>
    <w:rsid w:val="00B80F52"/>
    <w:rsid w:val="00BA3AA7"/>
    <w:rsid w:val="00BC332E"/>
    <w:rsid w:val="00BD75A0"/>
    <w:rsid w:val="00C04456"/>
    <w:rsid w:val="00C12BE6"/>
    <w:rsid w:val="00C13BBC"/>
    <w:rsid w:val="00C668BF"/>
    <w:rsid w:val="00C73291"/>
    <w:rsid w:val="00C85098"/>
    <w:rsid w:val="00CB7149"/>
    <w:rsid w:val="00CF1B52"/>
    <w:rsid w:val="00D24F9A"/>
    <w:rsid w:val="00D47052"/>
    <w:rsid w:val="00D55F86"/>
    <w:rsid w:val="00D70887"/>
    <w:rsid w:val="00D72F73"/>
    <w:rsid w:val="00DA59E9"/>
    <w:rsid w:val="00DB4830"/>
    <w:rsid w:val="00DB6B34"/>
    <w:rsid w:val="00DE12E2"/>
    <w:rsid w:val="00E15734"/>
    <w:rsid w:val="00E61F4B"/>
    <w:rsid w:val="00E65718"/>
    <w:rsid w:val="00EA6AF2"/>
    <w:rsid w:val="00EB5B10"/>
    <w:rsid w:val="00EC5E89"/>
    <w:rsid w:val="00EE3D49"/>
    <w:rsid w:val="00EE537E"/>
    <w:rsid w:val="00EF0757"/>
    <w:rsid w:val="00F363D5"/>
    <w:rsid w:val="00F37D1F"/>
    <w:rsid w:val="00F77EE3"/>
    <w:rsid w:val="00F92701"/>
    <w:rsid w:val="00FB4796"/>
    <w:rsid w:val="00FE3252"/>
    <w:rsid w:val="00FF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CA91"/>
  <w15:docId w15:val="{BB211DB0-2974-4A27-8D00-BBFBC0BC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zh-CN" w:eastAsia="zh-CN" w:bidi="zh-CN"/>
    </w:rPr>
  </w:style>
  <w:style w:type="paragraph" w:styleId="Heading1">
    <w:name w:val="heading 1"/>
    <w:basedOn w:val="Normal"/>
    <w:uiPriority w:val="1"/>
    <w:qFormat/>
    <w:pPr>
      <w:ind w:left="12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2" w:lineRule="exact"/>
      <w:ind w:left="566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JC1997/CS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enyuha@oregonstate.edu" TargetMode="External"/><Relationship Id="rId5" Type="http://schemas.openxmlformats.org/officeDocument/2006/relationships/hyperlink" Target="https://github.com/TJC1997/CS-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 Scientific Industries</Company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940044928@qq.com</dc:creator>
  <cp:lastModifiedBy>Tony Chen</cp:lastModifiedBy>
  <cp:revision>203</cp:revision>
  <dcterms:created xsi:type="dcterms:W3CDTF">2019-07-17T20:30:00Z</dcterms:created>
  <dcterms:modified xsi:type="dcterms:W3CDTF">2019-08-26T23:17:00Z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2019-04-09T00:00:00Z</vt:filetime>
  </property>
</Properties>
</file>